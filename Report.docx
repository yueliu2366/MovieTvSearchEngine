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5E401" w14:textId="3ECF9071" w:rsidR="001108FB" w:rsidRPr="001108FB" w:rsidRDefault="001108FB" w:rsidP="001108FB">
      <w:pPr>
        <w:pStyle w:val="a3"/>
        <w:numPr>
          <w:ilvl w:val="0"/>
          <w:numId w:val="18"/>
        </w:numPr>
        <w:ind w:firstLineChars="0"/>
        <w:rPr>
          <w:rFonts w:hint="eastAsia"/>
        </w:rPr>
      </w:pPr>
      <w:r w:rsidRPr="001108FB">
        <w:rPr>
          <w:rFonts w:hint="eastAsia"/>
        </w:rPr>
        <w:t>Problem S</w:t>
      </w:r>
      <w:r>
        <w:rPr>
          <w:rFonts w:hint="eastAsia"/>
        </w:rPr>
        <w:t>tatement</w:t>
      </w:r>
    </w:p>
    <w:p w14:paraId="02C8E3DE" w14:textId="562A755B" w:rsidR="001108FB" w:rsidRPr="001108FB" w:rsidRDefault="001108FB" w:rsidP="001108FB">
      <w:r w:rsidRPr="001108FB">
        <w:t>The problem we are trying to solve is to make a movie website t</w:t>
      </w:r>
      <w:r>
        <w:t xml:space="preserve">hat allows user to register, </w:t>
      </w:r>
      <w:r w:rsidRPr="001108FB">
        <w:t>login</w:t>
      </w:r>
      <w:r>
        <w:t xml:space="preserve"> view and search movie, TV and actor and actress</w:t>
      </w:r>
      <w:r w:rsidRPr="001108FB">
        <w:t>. First of all,</w:t>
      </w:r>
      <w:r>
        <w:t xml:space="preserve"> the main page lists marked movies by this user. After login, us</w:t>
      </w:r>
      <w:r w:rsidRPr="001108FB">
        <w:t xml:space="preserve">er should be able to search movie, TV shows or people by their names. For the movie, if the user </w:t>
      </w:r>
      <w:r w:rsidR="00291E10">
        <w:t>goes to the movie tab</w:t>
      </w:r>
      <w:r w:rsidRPr="001108FB">
        <w:t xml:space="preserve"> from the main page, the user can see the list of popular movies, and the user can choose any movie to see the details of this movie. Then the user should be able to add this particular movie to their favorite movie list. Besides, the user should also be able to make comments on this particular movie. And this is for the movie.</w:t>
      </w:r>
    </w:p>
    <w:p w14:paraId="6FDA6588" w14:textId="77777777" w:rsidR="001108FB" w:rsidRPr="001108FB" w:rsidRDefault="001108FB" w:rsidP="001108FB"/>
    <w:p w14:paraId="287600DB" w14:textId="77777777" w:rsidR="001108FB" w:rsidRPr="001108FB" w:rsidRDefault="001108FB" w:rsidP="001108FB">
      <w:r w:rsidRPr="001108FB">
        <w:t>As for the TV shows and people, the user can do the same thing like searching, seeing the details, adding to favorite list and make comments on the particular TV shows or people.</w:t>
      </w:r>
    </w:p>
    <w:p w14:paraId="520B9212" w14:textId="77777777" w:rsidR="001108FB" w:rsidRPr="001108FB" w:rsidRDefault="001108FB" w:rsidP="001108FB"/>
    <w:p w14:paraId="20EFA571" w14:textId="77777777" w:rsidR="001108FB" w:rsidRPr="001108FB" w:rsidRDefault="001108FB" w:rsidP="001108FB">
      <w:r w:rsidRPr="001108FB">
        <w:t>A</w:t>
      </w:r>
      <w:r w:rsidRPr="001108FB">
        <w:rPr>
          <w:rFonts w:hint="eastAsia"/>
        </w:rPr>
        <w:t xml:space="preserve">nd </w:t>
      </w:r>
      <w:r w:rsidRPr="001108FB">
        <w:t>for the additional work, add a group tag. This tag can show the most popular movies.</w:t>
      </w:r>
    </w:p>
    <w:p w14:paraId="24AA9EEB" w14:textId="77777777" w:rsidR="001108FB" w:rsidRPr="001108FB" w:rsidRDefault="001108FB" w:rsidP="001108FB">
      <w:r w:rsidRPr="001108FB">
        <w:tab/>
      </w:r>
    </w:p>
    <w:p w14:paraId="3D34EC40" w14:textId="39BC00FD" w:rsidR="001108FB" w:rsidRPr="001108FB" w:rsidRDefault="001108FB" w:rsidP="001108FB">
      <w:pPr>
        <w:pStyle w:val="a3"/>
        <w:numPr>
          <w:ilvl w:val="0"/>
          <w:numId w:val="18"/>
        </w:numPr>
        <w:ind w:firstLineChars="0"/>
        <w:rPr>
          <w:rFonts w:hint="eastAsia"/>
        </w:rPr>
      </w:pPr>
      <w:r>
        <w:rPr>
          <w:rFonts w:hint="eastAsia"/>
        </w:rPr>
        <w:t>Proposed Solution</w:t>
      </w:r>
    </w:p>
    <w:p w14:paraId="3258340F" w14:textId="77777777" w:rsidR="001108FB" w:rsidRPr="001108FB" w:rsidRDefault="001108FB" w:rsidP="001108FB">
      <w:r w:rsidRPr="001108FB">
        <w:t>For the login, we make a local database that can store the information of the user’s name and password.</w:t>
      </w:r>
    </w:p>
    <w:p w14:paraId="7CD1F0FF" w14:textId="77777777" w:rsidR="001108FB" w:rsidRPr="001108FB" w:rsidRDefault="001108FB" w:rsidP="001108FB"/>
    <w:p w14:paraId="1D1766C4" w14:textId="77777777" w:rsidR="001108FB" w:rsidRPr="001108FB" w:rsidRDefault="001108FB" w:rsidP="001108FB">
      <w:r w:rsidRPr="001108FB">
        <w:t xml:space="preserve">For the building of our website, we user API we find online and use it in our project. And after that we parser the </w:t>
      </w:r>
      <w:proofErr w:type="spellStart"/>
      <w:r w:rsidRPr="001108FB">
        <w:t>Json</w:t>
      </w:r>
      <w:proofErr w:type="spellEnd"/>
      <w:r w:rsidRPr="001108FB">
        <w:t xml:space="preserve"> file and pass it to the class, and then later show it on the website.</w:t>
      </w:r>
    </w:p>
    <w:p w14:paraId="25CE380F" w14:textId="77777777" w:rsidR="001108FB" w:rsidRPr="001108FB" w:rsidRDefault="001108FB" w:rsidP="001108FB"/>
    <w:p w14:paraId="73495C88" w14:textId="77777777" w:rsidR="001108FB" w:rsidRPr="001108FB" w:rsidRDefault="001108FB" w:rsidP="001108FB">
      <w:r w:rsidRPr="001108FB">
        <w:t>For adding the favorite one and the commending on a movie, we also store the input by the user into our local database.</w:t>
      </w:r>
    </w:p>
    <w:p w14:paraId="606FB960" w14:textId="77777777" w:rsidR="001108FB" w:rsidRPr="001108FB" w:rsidRDefault="001108FB" w:rsidP="001108FB"/>
    <w:p w14:paraId="39278E56" w14:textId="77777777" w:rsidR="001108FB" w:rsidRPr="001108FB" w:rsidRDefault="001108FB" w:rsidP="001108FB">
      <w:r w:rsidRPr="001108FB">
        <w:t>A</w:t>
      </w:r>
      <w:r w:rsidRPr="001108FB">
        <w:rPr>
          <w:rFonts w:hint="eastAsia"/>
        </w:rPr>
        <w:t xml:space="preserve">nd </w:t>
      </w:r>
      <w:r w:rsidRPr="001108FB">
        <w:t xml:space="preserve">for the additional work, we add a group tag, which can be accessed into the list, showing the ten most popular </w:t>
      </w:r>
      <w:proofErr w:type="gramStart"/>
      <w:r w:rsidRPr="001108FB">
        <w:t>movies,</w:t>
      </w:r>
      <w:proofErr w:type="gramEnd"/>
      <w:r w:rsidRPr="001108FB">
        <w:t xml:space="preserve"> TV shows or people based the users’ choices of popular movies, TV shows and people.</w:t>
      </w:r>
    </w:p>
    <w:p w14:paraId="23A822FE" w14:textId="77777777" w:rsidR="00423D2B" w:rsidRDefault="00423D2B" w:rsidP="00A2166B"/>
    <w:p w14:paraId="758A30A6" w14:textId="016E691F" w:rsidR="00531096" w:rsidRDefault="00423D2B" w:rsidP="00A2166B">
      <w:r>
        <w:lastRenderedPageBreak/>
        <w:t xml:space="preserve">3. </w:t>
      </w:r>
      <w:r w:rsidR="00531096">
        <w:t>Architecture:</w:t>
      </w:r>
    </w:p>
    <w:p w14:paraId="32078B88" w14:textId="77777777" w:rsidR="00531096" w:rsidRDefault="00531096" w:rsidP="00A2166B"/>
    <w:p w14:paraId="728CFF08" w14:textId="3050669E" w:rsidR="00531096" w:rsidRDefault="00C44AE2" w:rsidP="00A2166B">
      <w:r>
        <w:rPr>
          <w:noProof/>
        </w:rPr>
        <w:drawing>
          <wp:inline distT="0" distB="0" distL="0" distR="0" wp14:anchorId="2DA7586C" wp14:editId="55638ADE">
            <wp:extent cx="5717569" cy="4366260"/>
            <wp:effectExtent l="0" t="0" r="0" b="2540"/>
            <wp:docPr id="1" name="图片 1" descr="Macintosh HD:Users:cheerhou:Google 云端硬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erhou:Google 云端硬盘: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569" cy="4366260"/>
                    </a:xfrm>
                    <a:prstGeom prst="rect">
                      <a:avLst/>
                    </a:prstGeom>
                    <a:noFill/>
                    <a:ln>
                      <a:noFill/>
                    </a:ln>
                  </pic:spPr>
                </pic:pic>
              </a:graphicData>
            </a:graphic>
          </wp:inline>
        </w:drawing>
      </w:r>
    </w:p>
    <w:p w14:paraId="2620CA32" w14:textId="77777777" w:rsidR="00531096" w:rsidRDefault="00531096" w:rsidP="00A2166B"/>
    <w:p w14:paraId="1837D7F6" w14:textId="3164C1E0" w:rsidR="00423D2B" w:rsidRDefault="00423D2B" w:rsidP="00A2166B">
      <w:r>
        <w:t xml:space="preserve">Our project contains six packages, user, movie, TV, people, comment, group. </w:t>
      </w:r>
    </w:p>
    <w:p w14:paraId="51BB90A0" w14:textId="77777777" w:rsidR="00423D2B" w:rsidRDefault="00423D2B" w:rsidP="00A2166B"/>
    <w:p w14:paraId="03C38D54" w14:textId="385FE406" w:rsidR="00423D2B" w:rsidRDefault="00423D2B" w:rsidP="00A2166B">
      <w:r>
        <w:t>4. APIs</w:t>
      </w:r>
    </w:p>
    <w:p w14:paraId="10F0D3C9" w14:textId="01F98E2E" w:rsidR="009F382C" w:rsidRDefault="009F382C" w:rsidP="00A2166B">
      <w:r>
        <w:t>Movies</w:t>
      </w:r>
    </w:p>
    <w:p w14:paraId="6AEB1A76" w14:textId="77777777" w:rsidR="001B680B" w:rsidRPr="00A2166B" w:rsidRDefault="00A2166B" w:rsidP="00A2166B">
      <w:pPr>
        <w:pStyle w:val="a3"/>
        <w:numPr>
          <w:ilvl w:val="0"/>
          <w:numId w:val="1"/>
        </w:numPr>
        <w:ind w:firstLineChars="0"/>
      </w:pPr>
      <w:r>
        <w:t>L</w:t>
      </w:r>
      <w:r w:rsidRPr="00A2166B">
        <w:t>atest Movies</w:t>
      </w:r>
    </w:p>
    <w:p w14:paraId="58631E25" w14:textId="77777777" w:rsidR="00A2166B" w:rsidRPr="00A2166B" w:rsidRDefault="00A2166B" w:rsidP="00A2166B">
      <w:pPr>
        <w:pStyle w:val="a3"/>
        <w:ind w:left="480" w:firstLineChars="0" w:firstLine="0"/>
        <w:rPr>
          <w:rFonts w:cs="Helvetica Neue"/>
          <w:color w:val="262626"/>
          <w:kern w:val="0"/>
        </w:rPr>
      </w:pPr>
      <w:r w:rsidRPr="00A2166B">
        <w:rPr>
          <w:rFonts w:cs="Helvetica Neue"/>
          <w:color w:val="262626"/>
          <w:kern w:val="0"/>
        </w:rPr>
        <w:t>http://api.themoviedb.org/3/movie/latest</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6D886641" w14:textId="77777777" w:rsidR="00A2166B" w:rsidRDefault="00A2166B" w:rsidP="00A2166B">
      <w:pPr>
        <w:pStyle w:val="a3"/>
        <w:numPr>
          <w:ilvl w:val="0"/>
          <w:numId w:val="1"/>
        </w:numPr>
        <w:ind w:firstLineChars="0"/>
      </w:pPr>
      <w:r>
        <w:t>Upcoming Movies</w:t>
      </w:r>
    </w:p>
    <w:p w14:paraId="24C7AC46" w14:textId="77777777" w:rsidR="00A2166B" w:rsidRPr="00A2166B" w:rsidRDefault="00A2166B" w:rsidP="00A2166B">
      <w:pPr>
        <w:pStyle w:val="a3"/>
        <w:ind w:left="480" w:firstLineChars="0" w:firstLine="0"/>
      </w:pPr>
      <w:r w:rsidRPr="00A2166B">
        <w:rPr>
          <w:rFonts w:cs="Helvetica Neue"/>
          <w:color w:val="262626"/>
          <w:kern w:val="0"/>
        </w:rPr>
        <w:t>http://api.themoviedb.org/3/movie/</w:t>
      </w:r>
      <w:r w:rsidRPr="00A2166B">
        <w:t xml:space="preserve"> </w:t>
      </w:r>
      <w:proofErr w:type="spellStart"/>
      <w:r>
        <w:t>Upcoming</w:t>
      </w:r>
      <w:proofErr w:type="gramStart"/>
      <w:r w:rsidRPr="00A2166B">
        <w:rPr>
          <w:rFonts w:cs="Helvetica Neue"/>
          <w:color w:val="262626"/>
          <w:kern w:val="0"/>
        </w:rPr>
        <w:t>?api</w:t>
      </w:r>
      <w:proofErr w:type="gramEnd"/>
      <w:r w:rsidRPr="00A2166B">
        <w:rPr>
          <w:rFonts w:cs="Helvetica Neue"/>
          <w:color w:val="262626"/>
          <w:kern w:val="0"/>
        </w:rPr>
        <w:t>_key</w:t>
      </w:r>
      <w:proofErr w:type="spellEnd"/>
      <w:r w:rsidRPr="00A2166B">
        <w:rPr>
          <w:rFonts w:cs="Helvetica Neue"/>
          <w:color w:val="262626"/>
          <w:kern w:val="0"/>
        </w:rPr>
        <w:t>=cb308fc308a03542532cff9b7c2ed4d9</w:t>
      </w:r>
    </w:p>
    <w:p w14:paraId="1B28B932" w14:textId="77777777" w:rsidR="00A2166B" w:rsidRDefault="00A2166B" w:rsidP="00A2166B">
      <w:pPr>
        <w:pStyle w:val="a3"/>
        <w:numPr>
          <w:ilvl w:val="0"/>
          <w:numId w:val="1"/>
        </w:numPr>
        <w:ind w:firstLineChars="0"/>
      </w:pPr>
      <w:r>
        <w:t xml:space="preserve">Now </w:t>
      </w:r>
      <w:r w:rsidRPr="00A2166B">
        <w:t>playing</w:t>
      </w:r>
      <w:r>
        <w:t xml:space="preserve"> movies</w:t>
      </w:r>
    </w:p>
    <w:p w14:paraId="04557CBF" w14:textId="77777777" w:rsidR="00A2166B" w:rsidRPr="00A2166B" w:rsidRDefault="00A2166B" w:rsidP="00A2166B">
      <w:pPr>
        <w:pStyle w:val="a3"/>
        <w:ind w:left="480" w:firstLineChars="0" w:firstLine="0"/>
      </w:pPr>
      <w:r w:rsidRPr="00A2166B">
        <w:rPr>
          <w:rFonts w:cs="Helvetica Neue"/>
          <w:color w:val="262626"/>
          <w:kern w:val="0"/>
        </w:rPr>
        <w:t>http://api.themoviedb.org/3/movie/</w:t>
      </w:r>
      <w:r w:rsidRPr="00A2166B">
        <w:t xml:space="preserve"> </w:t>
      </w:r>
      <w:proofErr w:type="spellStart"/>
      <w:r w:rsidRPr="00A2166B">
        <w:t>now_playing</w:t>
      </w:r>
      <w:proofErr w:type="gramStart"/>
      <w:r w:rsidRPr="00A2166B">
        <w:rPr>
          <w:rFonts w:cs="Helvetica Neue"/>
          <w:color w:val="262626"/>
          <w:kern w:val="0"/>
        </w:rPr>
        <w:t>?api</w:t>
      </w:r>
      <w:proofErr w:type="gramEnd"/>
      <w:r w:rsidRPr="00A2166B">
        <w:rPr>
          <w:rFonts w:cs="Helvetica Neue"/>
          <w:color w:val="262626"/>
          <w:kern w:val="0"/>
        </w:rPr>
        <w:t>_key</w:t>
      </w:r>
      <w:proofErr w:type="spellEnd"/>
      <w:r w:rsidRPr="00A2166B">
        <w:rPr>
          <w:rFonts w:cs="Helvetica Neue"/>
          <w:color w:val="262626"/>
          <w:kern w:val="0"/>
        </w:rPr>
        <w:t>=cb308fc308a03542532cff9b7c2ed4d9</w:t>
      </w:r>
    </w:p>
    <w:p w14:paraId="5E9F6D19" w14:textId="53ACBBD3" w:rsidR="00A2166B" w:rsidRDefault="00306D1A" w:rsidP="00A2166B">
      <w:pPr>
        <w:pStyle w:val="a3"/>
        <w:numPr>
          <w:ilvl w:val="0"/>
          <w:numId w:val="1"/>
        </w:numPr>
        <w:ind w:firstLineChars="0"/>
      </w:pPr>
      <w:r>
        <w:t>Popular Movies</w:t>
      </w:r>
    </w:p>
    <w:p w14:paraId="0DA3A0EB" w14:textId="7ABBFA92" w:rsidR="00306D1A" w:rsidRPr="00A2166B" w:rsidRDefault="00306D1A" w:rsidP="00306D1A">
      <w:pPr>
        <w:pStyle w:val="a3"/>
        <w:ind w:left="480" w:firstLineChars="0" w:firstLine="0"/>
      </w:pPr>
      <w:r w:rsidRPr="00A2166B">
        <w:rPr>
          <w:rFonts w:cs="Helvetica Neue"/>
          <w:color w:val="262626"/>
          <w:kern w:val="0"/>
        </w:rPr>
        <w:t>http://api.themoviedb.org/3/movie/</w:t>
      </w:r>
      <w:r w:rsidRPr="00A2166B">
        <w:t xml:space="preserve"> </w:t>
      </w:r>
      <w:proofErr w:type="spellStart"/>
      <w:r>
        <w:t>popular</w:t>
      </w:r>
      <w:proofErr w:type="gramStart"/>
      <w:r w:rsidRPr="00A2166B">
        <w:rPr>
          <w:rFonts w:cs="Helvetica Neue"/>
          <w:color w:val="262626"/>
          <w:kern w:val="0"/>
        </w:rPr>
        <w:t>?api</w:t>
      </w:r>
      <w:proofErr w:type="gramEnd"/>
      <w:r w:rsidRPr="00A2166B">
        <w:rPr>
          <w:rFonts w:cs="Helvetica Neue"/>
          <w:color w:val="262626"/>
          <w:kern w:val="0"/>
        </w:rPr>
        <w:t>_key</w:t>
      </w:r>
      <w:proofErr w:type="spellEnd"/>
      <w:r w:rsidRPr="00A2166B">
        <w:rPr>
          <w:rFonts w:cs="Helvetica Neue"/>
          <w:color w:val="262626"/>
          <w:kern w:val="0"/>
        </w:rPr>
        <w:t>=cb308fc308a03542532cff9b7c2ed4d9</w:t>
      </w:r>
    </w:p>
    <w:p w14:paraId="5980E2D3" w14:textId="246510CF" w:rsidR="00306D1A" w:rsidRDefault="00306D1A" w:rsidP="00306D1A">
      <w:pPr>
        <w:pStyle w:val="a3"/>
        <w:numPr>
          <w:ilvl w:val="0"/>
          <w:numId w:val="1"/>
        </w:numPr>
        <w:ind w:firstLineChars="0"/>
      </w:pPr>
      <w:r>
        <w:t>Top rated Movies</w:t>
      </w:r>
    </w:p>
    <w:p w14:paraId="408A9749" w14:textId="5907C06F" w:rsidR="00306D1A" w:rsidRDefault="00306D1A" w:rsidP="00306D1A">
      <w:pPr>
        <w:pStyle w:val="a3"/>
        <w:ind w:left="480" w:firstLineChars="0" w:firstLine="0"/>
        <w:rPr>
          <w:rFonts w:cs="Helvetica Neue"/>
          <w:color w:val="262626"/>
          <w:kern w:val="0"/>
        </w:rPr>
      </w:pPr>
      <w:r w:rsidRPr="00A2166B">
        <w:rPr>
          <w:rFonts w:cs="Helvetica Neue"/>
          <w:color w:val="262626"/>
          <w:kern w:val="0"/>
        </w:rPr>
        <w:t>http://api.themoviedb.org/3/movie/</w:t>
      </w:r>
      <w:r w:rsidRPr="00A2166B">
        <w:t xml:space="preserve"> </w:t>
      </w:r>
      <w:proofErr w:type="spellStart"/>
      <w:r>
        <w:t>top_rated</w:t>
      </w:r>
      <w:proofErr w:type="gramStart"/>
      <w:r w:rsidRPr="00A2166B">
        <w:rPr>
          <w:rFonts w:cs="Helvetica Neue"/>
          <w:color w:val="262626"/>
          <w:kern w:val="0"/>
        </w:rPr>
        <w:t>?api</w:t>
      </w:r>
      <w:proofErr w:type="gramEnd"/>
      <w:r w:rsidRPr="00A2166B">
        <w:rPr>
          <w:rFonts w:cs="Helvetica Neue"/>
          <w:color w:val="262626"/>
          <w:kern w:val="0"/>
        </w:rPr>
        <w:t>_key</w:t>
      </w:r>
      <w:proofErr w:type="spellEnd"/>
      <w:r w:rsidRPr="00A2166B">
        <w:rPr>
          <w:rFonts w:cs="Helvetica Neue"/>
          <w:color w:val="262626"/>
          <w:kern w:val="0"/>
        </w:rPr>
        <w:t>=cb308fc308a03542532cff9b7c2ed4d9</w:t>
      </w:r>
    </w:p>
    <w:p w14:paraId="0F4D83EA" w14:textId="77777777" w:rsidR="009F382C" w:rsidRDefault="009F382C" w:rsidP="00306D1A">
      <w:pPr>
        <w:pStyle w:val="a3"/>
        <w:ind w:left="480" w:firstLineChars="0" w:firstLine="0"/>
        <w:rPr>
          <w:rFonts w:cs="Helvetica Neue"/>
          <w:color w:val="262626"/>
          <w:kern w:val="0"/>
        </w:rPr>
      </w:pPr>
    </w:p>
    <w:p w14:paraId="0F29DE72" w14:textId="64937BD5" w:rsidR="009F382C" w:rsidRDefault="009F382C" w:rsidP="009F382C">
      <w:r>
        <w:t>TVs</w:t>
      </w:r>
    </w:p>
    <w:p w14:paraId="5447618D" w14:textId="2277404A" w:rsidR="009F382C" w:rsidRPr="00A2166B" w:rsidRDefault="009F382C" w:rsidP="009F382C">
      <w:pPr>
        <w:pStyle w:val="a3"/>
        <w:numPr>
          <w:ilvl w:val="0"/>
          <w:numId w:val="1"/>
        </w:numPr>
        <w:ind w:firstLineChars="0"/>
      </w:pPr>
      <w:r>
        <w:t>L</w:t>
      </w:r>
      <w:r w:rsidRPr="00A2166B">
        <w:t xml:space="preserve">atest </w:t>
      </w:r>
      <w:r>
        <w:t>TVs</w:t>
      </w:r>
    </w:p>
    <w:p w14:paraId="51764985" w14:textId="38B1578C" w:rsidR="009F382C" w:rsidRPr="00A2166B" w:rsidRDefault="009F382C" w:rsidP="009F382C">
      <w:pPr>
        <w:pStyle w:val="a3"/>
        <w:ind w:left="480" w:firstLineChars="0" w:firstLine="0"/>
        <w:rPr>
          <w:rFonts w:cs="Helvetica Neue"/>
          <w:color w:val="262626"/>
          <w:kern w:val="0"/>
        </w:rPr>
      </w:pPr>
      <w:r w:rsidRPr="00A2166B">
        <w:rPr>
          <w:rFonts w:cs="Helvetica Neue"/>
          <w:color w:val="262626"/>
          <w:kern w:val="0"/>
        </w:rPr>
        <w:t>h</w:t>
      </w:r>
      <w:r>
        <w:rPr>
          <w:rFonts w:cs="Helvetica Neue"/>
          <w:color w:val="262626"/>
          <w:kern w:val="0"/>
        </w:rPr>
        <w:t>ttp://api.themoviedb.org/3/tv</w:t>
      </w:r>
      <w:r w:rsidRPr="00A2166B">
        <w:rPr>
          <w:rFonts w:cs="Helvetica Neue"/>
          <w:color w:val="262626"/>
          <w:kern w:val="0"/>
        </w:rPr>
        <w:t>/latest</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41EF515A" w14:textId="5DEADEF8" w:rsidR="009F382C" w:rsidRDefault="009F382C" w:rsidP="009F382C">
      <w:pPr>
        <w:pStyle w:val="a3"/>
        <w:numPr>
          <w:ilvl w:val="0"/>
          <w:numId w:val="1"/>
        </w:numPr>
        <w:ind w:firstLineChars="0"/>
      </w:pPr>
      <w:r>
        <w:t>Currently on the air TVs</w:t>
      </w:r>
    </w:p>
    <w:p w14:paraId="1510C1F7" w14:textId="6D6DAB7B" w:rsidR="009F382C" w:rsidRPr="00A2166B" w:rsidRDefault="009F382C" w:rsidP="009F382C">
      <w:pPr>
        <w:pStyle w:val="a3"/>
        <w:ind w:left="480" w:firstLineChars="0" w:firstLine="0"/>
      </w:pPr>
      <w:r w:rsidRPr="00A2166B">
        <w:rPr>
          <w:rFonts w:cs="Helvetica Neue"/>
          <w:color w:val="262626"/>
          <w:kern w:val="0"/>
        </w:rPr>
        <w:t>http://api.themoviedb.org/3/</w:t>
      </w:r>
      <w:r w:rsidRPr="009F382C">
        <w:rPr>
          <w:rFonts w:cs="Helvetica Neue"/>
          <w:color w:val="262626"/>
          <w:kern w:val="0"/>
        </w:rPr>
        <w:t>tv/on_the_air</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28EC8105" w14:textId="3A491172" w:rsidR="009F382C" w:rsidRDefault="004E6C9D" w:rsidP="009F382C">
      <w:pPr>
        <w:pStyle w:val="a3"/>
        <w:numPr>
          <w:ilvl w:val="0"/>
          <w:numId w:val="1"/>
        </w:numPr>
        <w:ind w:firstLineChars="0"/>
      </w:pPr>
      <w:r>
        <w:t>Air today</w:t>
      </w:r>
      <w:r w:rsidR="009F382C">
        <w:t xml:space="preserve"> TVs</w:t>
      </w:r>
    </w:p>
    <w:p w14:paraId="141E65CD" w14:textId="12EA4807" w:rsidR="009F382C" w:rsidRPr="00A2166B" w:rsidRDefault="009F382C" w:rsidP="009F382C">
      <w:pPr>
        <w:pStyle w:val="a3"/>
        <w:ind w:left="480" w:firstLineChars="0" w:firstLine="0"/>
      </w:pPr>
      <w:r w:rsidRPr="00A2166B">
        <w:rPr>
          <w:rFonts w:cs="Helvetica Neue"/>
          <w:color w:val="262626"/>
          <w:kern w:val="0"/>
        </w:rPr>
        <w:t>http://api.themoviedb.org/3/</w:t>
      </w:r>
      <w:r w:rsidR="004E6C9D" w:rsidRPr="004E6C9D">
        <w:rPr>
          <w:rFonts w:cs="Helvetica Neue"/>
          <w:color w:val="262626"/>
          <w:kern w:val="0"/>
        </w:rPr>
        <w:t>tv/airing_today</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6D3419CD" w14:textId="6B04DC2C" w:rsidR="009F382C" w:rsidRDefault="009F382C" w:rsidP="009F382C">
      <w:pPr>
        <w:pStyle w:val="a3"/>
        <w:numPr>
          <w:ilvl w:val="0"/>
          <w:numId w:val="1"/>
        </w:numPr>
        <w:ind w:firstLineChars="0"/>
      </w:pPr>
      <w:r>
        <w:t xml:space="preserve">Top rated </w:t>
      </w:r>
      <w:r w:rsidR="004F577E">
        <w:t>TVs</w:t>
      </w:r>
    </w:p>
    <w:p w14:paraId="02CEAD63" w14:textId="506D6B0E" w:rsidR="009F382C" w:rsidRDefault="009F382C" w:rsidP="009F382C">
      <w:pPr>
        <w:pStyle w:val="a3"/>
        <w:ind w:left="480" w:firstLineChars="0" w:firstLine="0"/>
        <w:rPr>
          <w:rFonts w:cs="Helvetica Neue"/>
          <w:color w:val="262626"/>
          <w:kern w:val="0"/>
        </w:rPr>
      </w:pPr>
      <w:r w:rsidRPr="00A2166B">
        <w:rPr>
          <w:rFonts w:cs="Helvetica Neue"/>
          <w:color w:val="262626"/>
          <w:kern w:val="0"/>
        </w:rPr>
        <w:t>http://api.themoviedb.org/3/</w:t>
      </w:r>
      <w:r w:rsidR="004F577E">
        <w:rPr>
          <w:rFonts w:cs="Helvetica Neue"/>
          <w:color w:val="262626"/>
          <w:kern w:val="0"/>
        </w:rPr>
        <w:t>tv</w:t>
      </w:r>
      <w:r w:rsidRPr="00A2166B">
        <w:rPr>
          <w:rFonts w:cs="Helvetica Neue"/>
          <w:color w:val="262626"/>
          <w:kern w:val="0"/>
        </w:rPr>
        <w:t>/</w:t>
      </w:r>
      <w:r>
        <w:t>top_rated</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31D249A5" w14:textId="4C91CE0F" w:rsidR="005073AC" w:rsidRDefault="005073AC" w:rsidP="005073AC">
      <w:pPr>
        <w:pStyle w:val="a3"/>
        <w:numPr>
          <w:ilvl w:val="0"/>
          <w:numId w:val="1"/>
        </w:numPr>
        <w:ind w:firstLineChars="0"/>
      </w:pPr>
      <w:r>
        <w:t>Popular TVs</w:t>
      </w:r>
    </w:p>
    <w:p w14:paraId="6B60175B" w14:textId="1B2B1F25" w:rsidR="005073AC" w:rsidRPr="00A2166B" w:rsidRDefault="005073AC" w:rsidP="005073AC">
      <w:pPr>
        <w:pStyle w:val="a3"/>
        <w:ind w:left="480" w:firstLineChars="0" w:firstLine="0"/>
      </w:pPr>
      <w:r w:rsidRPr="00A2166B">
        <w:rPr>
          <w:rFonts w:cs="Helvetica Neue"/>
          <w:color w:val="262626"/>
          <w:kern w:val="0"/>
        </w:rPr>
        <w:t>http://api.themoviedb.org/3/</w:t>
      </w:r>
      <w:r>
        <w:rPr>
          <w:rFonts w:cs="Helvetica Neue"/>
          <w:color w:val="262626"/>
          <w:kern w:val="0"/>
        </w:rPr>
        <w:t>tv</w:t>
      </w:r>
      <w:r w:rsidRPr="00A2166B">
        <w:rPr>
          <w:rFonts w:cs="Helvetica Neue"/>
          <w:color w:val="262626"/>
          <w:kern w:val="0"/>
        </w:rPr>
        <w:t>/</w:t>
      </w:r>
      <w:r>
        <w:t>popular</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2BCA68F9" w14:textId="4C825E08" w:rsidR="009F382C" w:rsidRDefault="001A7B17" w:rsidP="001A7B17">
      <w:pPr>
        <w:rPr>
          <w:rFonts w:cs="Helvetica Neue"/>
          <w:color w:val="262626"/>
          <w:kern w:val="0"/>
        </w:rPr>
      </w:pPr>
      <w:r>
        <w:rPr>
          <w:rFonts w:cs="Helvetica Neue"/>
          <w:color w:val="262626"/>
          <w:kern w:val="0"/>
        </w:rPr>
        <w:t>Search</w:t>
      </w:r>
    </w:p>
    <w:p w14:paraId="147BFDF3" w14:textId="5640F112" w:rsidR="001A7B17" w:rsidRDefault="001A7B17" w:rsidP="001A7B17">
      <w:pPr>
        <w:pStyle w:val="a3"/>
        <w:numPr>
          <w:ilvl w:val="0"/>
          <w:numId w:val="1"/>
        </w:numPr>
        <w:ind w:firstLineChars="0"/>
      </w:pPr>
      <w:r>
        <w:t>Search movie by movie name</w:t>
      </w:r>
    </w:p>
    <w:p w14:paraId="73CA2120" w14:textId="3B506EEF" w:rsidR="001A7B17" w:rsidRDefault="001A7B17" w:rsidP="001A7B17">
      <w:pPr>
        <w:pStyle w:val="a3"/>
        <w:ind w:left="480" w:firstLineChars="0" w:firstLine="0"/>
        <w:rPr>
          <w:rFonts w:cs="Helvetica Neue"/>
          <w:color w:val="262626"/>
          <w:kern w:val="0"/>
        </w:rPr>
      </w:pPr>
      <w:r w:rsidRPr="00A2166B">
        <w:rPr>
          <w:rFonts w:cs="Helvetica Neue"/>
          <w:color w:val="262626"/>
          <w:kern w:val="0"/>
        </w:rPr>
        <w:t>http://api.themoviedb.org/3/</w:t>
      </w:r>
      <w:r>
        <w:rPr>
          <w:rFonts w:cs="Helvetica Neue"/>
          <w:color w:val="262626"/>
          <w:kern w:val="0"/>
        </w:rPr>
        <w:t>search/movie</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63CA54F2" w14:textId="41376F30" w:rsidR="001A7B17" w:rsidRDefault="001A7B17" w:rsidP="001A7B17">
      <w:pPr>
        <w:pStyle w:val="a3"/>
        <w:numPr>
          <w:ilvl w:val="0"/>
          <w:numId w:val="1"/>
        </w:numPr>
        <w:ind w:firstLineChars="0"/>
      </w:pPr>
      <w:r>
        <w:t>Search TV by TV name</w:t>
      </w:r>
    </w:p>
    <w:p w14:paraId="6429BA1A" w14:textId="5DED964A" w:rsidR="001A7B17" w:rsidRDefault="001A7B17" w:rsidP="001A7B17">
      <w:pPr>
        <w:pStyle w:val="a3"/>
        <w:ind w:left="480" w:firstLineChars="0" w:firstLine="0"/>
        <w:rPr>
          <w:rFonts w:cs="Helvetica Neue"/>
          <w:color w:val="262626"/>
          <w:kern w:val="0"/>
        </w:rPr>
      </w:pPr>
      <w:r w:rsidRPr="00A2166B">
        <w:rPr>
          <w:rFonts w:cs="Helvetica Neue"/>
          <w:color w:val="262626"/>
          <w:kern w:val="0"/>
        </w:rPr>
        <w:t>http://api.themoviedb.org/3/</w:t>
      </w:r>
      <w:r>
        <w:rPr>
          <w:rFonts w:cs="Helvetica Neue"/>
          <w:color w:val="262626"/>
          <w:kern w:val="0"/>
        </w:rPr>
        <w:t>search/tv</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3C08D4FE" w14:textId="653ABD1E" w:rsidR="001A7B17" w:rsidRDefault="001A7B17" w:rsidP="001A7B17">
      <w:pPr>
        <w:pStyle w:val="a3"/>
        <w:numPr>
          <w:ilvl w:val="0"/>
          <w:numId w:val="1"/>
        </w:numPr>
        <w:ind w:firstLineChars="0"/>
      </w:pPr>
      <w:r>
        <w:t>Search actor/actress by name</w:t>
      </w:r>
    </w:p>
    <w:p w14:paraId="39DFF35C" w14:textId="6271FBB2" w:rsidR="001A7B17" w:rsidRPr="00A2166B" w:rsidRDefault="001A7B17" w:rsidP="001A7B17">
      <w:pPr>
        <w:pStyle w:val="a3"/>
        <w:ind w:left="480" w:firstLineChars="0" w:firstLine="0"/>
      </w:pPr>
      <w:r w:rsidRPr="00A2166B">
        <w:rPr>
          <w:rFonts w:cs="Helvetica Neue"/>
          <w:color w:val="262626"/>
          <w:kern w:val="0"/>
        </w:rPr>
        <w:t>http://api.themoviedb.org/3/</w:t>
      </w:r>
      <w:r>
        <w:rPr>
          <w:rFonts w:cs="Helvetica Neue"/>
          <w:color w:val="262626"/>
          <w:kern w:val="0"/>
        </w:rPr>
        <w:t>search/person</w:t>
      </w:r>
      <w:proofErr w:type="gramStart"/>
      <w:r w:rsidRPr="00A2166B">
        <w:rPr>
          <w:rFonts w:cs="Helvetica Neue"/>
          <w:color w:val="262626"/>
          <w:kern w:val="0"/>
        </w:rPr>
        <w:t>?api</w:t>
      </w:r>
      <w:proofErr w:type="gramEnd"/>
      <w:r w:rsidRPr="00A2166B">
        <w:rPr>
          <w:rFonts w:cs="Helvetica Neue"/>
          <w:color w:val="262626"/>
          <w:kern w:val="0"/>
        </w:rPr>
        <w:t>_key=cb308fc308a03542532cff9b7c2ed4d9</w:t>
      </w:r>
    </w:p>
    <w:p w14:paraId="2D8F2919" w14:textId="77777777" w:rsidR="001108FB" w:rsidRDefault="001108FB" w:rsidP="001108FB"/>
    <w:p w14:paraId="417294FC" w14:textId="387A6B12" w:rsidR="001A7B17" w:rsidRDefault="001108FB" w:rsidP="001108FB">
      <w:pPr>
        <w:rPr>
          <w:rFonts w:ascii="Helvetica Neue" w:eastAsia="Times New Roman" w:hAnsi="Helvetica Neue" w:cs="Times New Roman"/>
          <w:color w:val="333333"/>
          <w:kern w:val="0"/>
          <w:sz w:val="20"/>
          <w:szCs w:val="20"/>
          <w:shd w:val="clear" w:color="auto" w:fill="FFFFFF"/>
        </w:rPr>
      </w:pPr>
      <w:r>
        <w:t xml:space="preserve">5. </w:t>
      </w:r>
      <w:r w:rsidRPr="001108FB">
        <w:rPr>
          <w:rFonts w:cs="Helvetica Neue"/>
          <w:color w:val="262626"/>
          <w:kern w:val="0"/>
        </w:rPr>
        <w:t>Technology stack</w:t>
      </w:r>
      <w:r w:rsidRPr="001108FB">
        <w:rPr>
          <w:rFonts w:ascii="Helvetica Neue" w:eastAsia="Times New Roman" w:hAnsi="Helvetica Neue" w:cs="Times New Roman"/>
          <w:color w:val="333333"/>
          <w:kern w:val="0"/>
          <w:sz w:val="20"/>
          <w:szCs w:val="20"/>
          <w:shd w:val="clear" w:color="auto" w:fill="FFFFFF"/>
        </w:rPr>
        <w:t> </w:t>
      </w:r>
    </w:p>
    <w:p w14:paraId="324A393C" w14:textId="77777777" w:rsidR="00291E10" w:rsidRPr="00291E10" w:rsidRDefault="00291E10" w:rsidP="00291E10">
      <w:r w:rsidRPr="00291E10">
        <w:t>Operating System: Mac Ox, Windows8</w:t>
      </w:r>
    </w:p>
    <w:p w14:paraId="64828212" w14:textId="77777777" w:rsidR="00291E10" w:rsidRPr="00291E10" w:rsidRDefault="00291E10" w:rsidP="00291E10">
      <w:r w:rsidRPr="00291E10">
        <w:t>Server: Apache Tomcat 7.0</w:t>
      </w:r>
    </w:p>
    <w:p w14:paraId="7DC4CD1E" w14:textId="77777777" w:rsidR="00291E10" w:rsidRPr="00291E10" w:rsidRDefault="00291E10" w:rsidP="00291E10">
      <w:proofErr w:type="spellStart"/>
      <w:r w:rsidRPr="00291E10">
        <w:t>DateBase</w:t>
      </w:r>
      <w:proofErr w:type="spellEnd"/>
      <w:r w:rsidRPr="00291E10">
        <w:t xml:space="preserve">: </w:t>
      </w:r>
      <w:proofErr w:type="spellStart"/>
      <w:r w:rsidRPr="00291E10">
        <w:t>MySql</w:t>
      </w:r>
      <w:proofErr w:type="spellEnd"/>
      <w:r w:rsidRPr="00291E10">
        <w:t xml:space="preserve"> 5.1</w:t>
      </w:r>
    </w:p>
    <w:p w14:paraId="01FDFD46" w14:textId="77777777" w:rsidR="00291E10" w:rsidRPr="00291E10" w:rsidRDefault="00291E10" w:rsidP="00291E10">
      <w:r w:rsidRPr="00291E10">
        <w:t xml:space="preserve">Language: Java, JSP, </w:t>
      </w:r>
      <w:proofErr w:type="spellStart"/>
      <w:r w:rsidRPr="00291E10">
        <w:t>Sql</w:t>
      </w:r>
      <w:proofErr w:type="spellEnd"/>
      <w:r w:rsidRPr="00291E10">
        <w:t xml:space="preserve">, Html, </w:t>
      </w:r>
      <w:proofErr w:type="gramStart"/>
      <w:r w:rsidRPr="00291E10">
        <w:t>CSS</w:t>
      </w:r>
      <w:proofErr w:type="gramEnd"/>
    </w:p>
    <w:p w14:paraId="4B6A689B" w14:textId="07EA2633" w:rsidR="001108FB" w:rsidRPr="00291E10" w:rsidRDefault="00291E10" w:rsidP="00291E10">
      <w:r w:rsidRPr="00291E10">
        <w:t xml:space="preserve">IDE: Eclipse, </w:t>
      </w:r>
      <w:proofErr w:type="spellStart"/>
      <w:r w:rsidRPr="00291E10">
        <w:t>MySqlWorkBench</w:t>
      </w:r>
      <w:proofErr w:type="spellEnd"/>
    </w:p>
    <w:p w14:paraId="3CC815BF" w14:textId="77777777" w:rsidR="00291E10" w:rsidRDefault="00291E10" w:rsidP="001D5000">
      <w:pPr>
        <w:rPr>
          <w:rFonts w:cs="Helvetica Neue"/>
          <w:color w:val="262626"/>
          <w:kern w:val="0"/>
        </w:rPr>
      </w:pPr>
    </w:p>
    <w:p w14:paraId="1DDA4D17" w14:textId="27ECAD18" w:rsidR="001D5000" w:rsidRPr="001D5000" w:rsidRDefault="00423D2B" w:rsidP="001D5000">
      <w:pPr>
        <w:rPr>
          <w:rFonts w:cs="Helvetica Neue" w:hint="eastAsia"/>
          <w:color w:val="262626"/>
          <w:kern w:val="0"/>
        </w:rPr>
      </w:pPr>
      <w:bookmarkStart w:id="0" w:name="_GoBack"/>
      <w:bookmarkEnd w:id="0"/>
      <w:r>
        <w:rPr>
          <w:rFonts w:cs="Helvetica Neue"/>
          <w:color w:val="262626"/>
          <w:kern w:val="0"/>
        </w:rPr>
        <w:t>6. User Cases</w:t>
      </w:r>
    </w:p>
    <w:p w14:paraId="3DB930BC" w14:textId="77777777" w:rsidR="001D5000" w:rsidRDefault="001D5000" w:rsidP="001D5000">
      <w:pPr>
        <w:pStyle w:val="a3"/>
        <w:ind w:left="480" w:firstLineChars="0" w:firstLine="0"/>
        <w:rPr>
          <w:rFonts w:hint="eastAsia"/>
          <w:b/>
        </w:rPr>
      </w:pPr>
    </w:p>
    <w:p w14:paraId="5ACC1AEF" w14:textId="77777777" w:rsidR="001D5000" w:rsidRDefault="001D5000" w:rsidP="001D5000">
      <w:pPr>
        <w:pStyle w:val="a3"/>
        <w:numPr>
          <w:ilvl w:val="0"/>
          <w:numId w:val="1"/>
        </w:numPr>
        <w:ind w:firstLineChars="0"/>
      </w:pPr>
      <w:r w:rsidRPr="001D5000">
        <w:rPr>
          <w:b/>
        </w:rPr>
        <w:t>Use Case</w:t>
      </w:r>
      <w:r>
        <w:t xml:space="preserve">: </w:t>
      </w:r>
      <w:r>
        <w:rPr>
          <w:rFonts w:hint="eastAsia"/>
        </w:rPr>
        <w:t>Register</w:t>
      </w:r>
      <w:r>
        <w:t xml:space="preserve"> New User [Register]</w:t>
      </w:r>
    </w:p>
    <w:p w14:paraId="633229C6" w14:textId="77777777" w:rsidR="001D5000" w:rsidRDefault="001D5000" w:rsidP="001D5000">
      <w:pPr>
        <w:ind w:left="60" w:firstLine="420"/>
      </w:pPr>
      <w:r w:rsidRPr="003D1748">
        <w:rPr>
          <w:b/>
        </w:rPr>
        <w:t>Description</w:t>
      </w:r>
      <w:r>
        <w:t xml:space="preserve">: User wants to create a new user account </w:t>
      </w:r>
    </w:p>
    <w:p w14:paraId="167980CD" w14:textId="77777777" w:rsidR="001D5000" w:rsidRDefault="001D5000" w:rsidP="001D5000">
      <w:pPr>
        <w:ind w:left="480"/>
      </w:pPr>
      <w:r w:rsidRPr="003D1748">
        <w:rPr>
          <w:b/>
        </w:rPr>
        <w:t>Precondition</w:t>
      </w:r>
      <w:r>
        <w:t>: This user haven’t created an account before</w:t>
      </w:r>
    </w:p>
    <w:p w14:paraId="4E4EF337" w14:textId="77777777" w:rsidR="001D5000" w:rsidRDefault="001D5000" w:rsidP="001D5000">
      <w:pPr>
        <w:ind w:left="480"/>
      </w:pPr>
      <w:r>
        <w:rPr>
          <w:b/>
        </w:rPr>
        <w:t>Actors</w:t>
      </w:r>
      <w:r w:rsidRPr="00226FC0">
        <w:t>:</w:t>
      </w:r>
      <w:r>
        <w:t xml:space="preserve"> User</w:t>
      </w:r>
    </w:p>
    <w:p w14:paraId="45D56E68" w14:textId="77777777" w:rsidR="001D5000" w:rsidRDefault="001D5000" w:rsidP="001D5000">
      <w:pPr>
        <w:ind w:left="60" w:firstLine="420"/>
      </w:pPr>
      <w:r w:rsidRPr="003D1748">
        <w:rPr>
          <w:b/>
        </w:rPr>
        <w:t>Steps</w:t>
      </w:r>
      <w:r>
        <w:t xml:space="preserve">: </w:t>
      </w:r>
    </w:p>
    <w:p w14:paraId="27F95510" w14:textId="77777777" w:rsidR="001D5000" w:rsidRDefault="001D5000" w:rsidP="001D5000">
      <w:pPr>
        <w:pStyle w:val="a3"/>
        <w:numPr>
          <w:ilvl w:val="0"/>
          <w:numId w:val="16"/>
        </w:numPr>
        <w:ind w:firstLineChars="0"/>
      </w:pPr>
      <w:r>
        <w:t>[User] – submits information</w:t>
      </w:r>
    </w:p>
    <w:p w14:paraId="23411304" w14:textId="77777777" w:rsidR="001D5000" w:rsidRDefault="001D5000" w:rsidP="001D5000">
      <w:pPr>
        <w:pStyle w:val="a3"/>
        <w:numPr>
          <w:ilvl w:val="0"/>
          <w:numId w:val="16"/>
        </w:numPr>
        <w:ind w:firstLineChars="0"/>
      </w:pPr>
      <w:r>
        <w:t xml:space="preserve">[MTS] – creates a new user account </w:t>
      </w:r>
    </w:p>
    <w:p w14:paraId="12834FE1" w14:textId="77777777" w:rsidR="001D5000" w:rsidRDefault="001D5000" w:rsidP="001D5000">
      <w:pPr>
        <w:ind w:left="420"/>
      </w:pPr>
      <w:r w:rsidRPr="003D1748">
        <w:rPr>
          <w:b/>
        </w:rPr>
        <w:t>Post condition</w:t>
      </w:r>
      <w:r>
        <w:t>: none</w:t>
      </w:r>
    </w:p>
    <w:p w14:paraId="529C32E5" w14:textId="77777777" w:rsidR="001D5000" w:rsidRDefault="001D5000" w:rsidP="001D5000">
      <w:pPr>
        <w:ind w:firstLine="420"/>
      </w:pPr>
      <w:r w:rsidRPr="003D1748">
        <w:rPr>
          <w:b/>
        </w:rPr>
        <w:t>Alternate paths</w:t>
      </w:r>
      <w:r>
        <w:t xml:space="preserve">: </w:t>
      </w:r>
    </w:p>
    <w:p w14:paraId="4D5951F5" w14:textId="77777777" w:rsidR="001D5000" w:rsidRDefault="001D5000" w:rsidP="001D5000">
      <w:pPr>
        <w:pStyle w:val="a3"/>
        <w:numPr>
          <w:ilvl w:val="0"/>
          <w:numId w:val="16"/>
        </w:numPr>
        <w:ind w:firstLineChars="0"/>
      </w:pPr>
      <w:r>
        <w:t>[User] – submits information but this user account exits</w:t>
      </w:r>
    </w:p>
    <w:p w14:paraId="76AA0AE1" w14:textId="77777777" w:rsidR="001D5000" w:rsidRDefault="001D5000" w:rsidP="001D5000">
      <w:pPr>
        <w:pStyle w:val="a3"/>
        <w:numPr>
          <w:ilvl w:val="0"/>
          <w:numId w:val="16"/>
        </w:numPr>
        <w:ind w:firstLineChars="0"/>
      </w:pPr>
      <w:r>
        <w:t>[MTS] – message: You have registered already.</w:t>
      </w:r>
    </w:p>
    <w:p w14:paraId="747042A3" w14:textId="77777777" w:rsidR="001D5000" w:rsidRDefault="001D5000" w:rsidP="001D5000">
      <w:pPr>
        <w:pStyle w:val="a3"/>
        <w:numPr>
          <w:ilvl w:val="0"/>
          <w:numId w:val="16"/>
        </w:numPr>
        <w:ind w:firstLineChars="0"/>
      </w:pPr>
      <w:r>
        <w:t>[MTS] – jumps to user log in page</w:t>
      </w:r>
    </w:p>
    <w:p w14:paraId="11B94C72" w14:textId="77777777" w:rsidR="001D5000" w:rsidRDefault="001D5000" w:rsidP="001D5000"/>
    <w:p w14:paraId="0CB6742E" w14:textId="77777777" w:rsidR="001D5000" w:rsidRDefault="001D5000" w:rsidP="001D5000">
      <w:pPr>
        <w:pStyle w:val="a3"/>
        <w:numPr>
          <w:ilvl w:val="0"/>
          <w:numId w:val="1"/>
        </w:numPr>
        <w:ind w:firstLineChars="0"/>
      </w:pPr>
      <w:r w:rsidRPr="001D5000">
        <w:rPr>
          <w:b/>
        </w:rPr>
        <w:t>Use Case</w:t>
      </w:r>
      <w:r>
        <w:t>: User Login [Login]</w:t>
      </w:r>
    </w:p>
    <w:p w14:paraId="4E93B61E" w14:textId="77777777" w:rsidR="001D5000" w:rsidRDefault="001D5000" w:rsidP="001D5000">
      <w:pPr>
        <w:ind w:left="60" w:firstLine="420"/>
      </w:pPr>
      <w:r w:rsidRPr="003D1748">
        <w:rPr>
          <w:b/>
        </w:rPr>
        <w:t>Description</w:t>
      </w:r>
      <w:r>
        <w:t>: User login to user account</w:t>
      </w:r>
    </w:p>
    <w:p w14:paraId="13BE7996" w14:textId="77777777" w:rsidR="001D5000" w:rsidRDefault="001D5000" w:rsidP="001D5000">
      <w:pPr>
        <w:ind w:left="480"/>
      </w:pPr>
      <w:r w:rsidRPr="003D1748">
        <w:rPr>
          <w:b/>
        </w:rPr>
        <w:t>Precondition</w:t>
      </w:r>
      <w:r>
        <w:t xml:space="preserve">: </w:t>
      </w:r>
    </w:p>
    <w:p w14:paraId="0D4B3D6C" w14:textId="77777777" w:rsidR="001D5000" w:rsidRDefault="001D5000" w:rsidP="001D5000">
      <w:pPr>
        <w:pStyle w:val="a3"/>
        <w:numPr>
          <w:ilvl w:val="0"/>
          <w:numId w:val="16"/>
        </w:numPr>
        <w:ind w:firstLineChars="0"/>
      </w:pPr>
      <w:r>
        <w:t>User account exits</w:t>
      </w:r>
    </w:p>
    <w:p w14:paraId="1A80081E" w14:textId="77777777" w:rsidR="001D5000" w:rsidRDefault="001D5000" w:rsidP="001D5000">
      <w:pPr>
        <w:pStyle w:val="a3"/>
        <w:numPr>
          <w:ilvl w:val="0"/>
          <w:numId w:val="16"/>
        </w:numPr>
        <w:ind w:firstLineChars="0"/>
      </w:pPr>
      <w:r>
        <w:t>Pass word is correct</w:t>
      </w:r>
    </w:p>
    <w:p w14:paraId="3CC41CFF" w14:textId="77777777" w:rsidR="001D5000" w:rsidRDefault="001D5000" w:rsidP="001D5000">
      <w:pPr>
        <w:ind w:left="480"/>
      </w:pPr>
      <w:r>
        <w:rPr>
          <w:b/>
        </w:rPr>
        <w:t>Actors</w:t>
      </w:r>
      <w:r w:rsidRPr="00226FC0">
        <w:t>:</w:t>
      </w:r>
      <w:r>
        <w:t xml:space="preserve"> User</w:t>
      </w:r>
    </w:p>
    <w:p w14:paraId="4A994205" w14:textId="77777777" w:rsidR="001D5000" w:rsidRDefault="001D5000" w:rsidP="001D5000">
      <w:pPr>
        <w:ind w:left="60" w:firstLine="420"/>
      </w:pPr>
      <w:r w:rsidRPr="003D1748">
        <w:rPr>
          <w:b/>
        </w:rPr>
        <w:t>Steps</w:t>
      </w:r>
      <w:r>
        <w:t xml:space="preserve">: </w:t>
      </w:r>
    </w:p>
    <w:p w14:paraId="74869C6B" w14:textId="77777777" w:rsidR="001D5000" w:rsidRDefault="001D5000" w:rsidP="001D5000">
      <w:pPr>
        <w:pStyle w:val="a3"/>
        <w:numPr>
          <w:ilvl w:val="0"/>
          <w:numId w:val="16"/>
        </w:numPr>
        <w:ind w:firstLineChars="0"/>
      </w:pPr>
      <w:r>
        <w:t>[User] – submits user name and pass word</w:t>
      </w:r>
    </w:p>
    <w:p w14:paraId="6B2BB692" w14:textId="77777777" w:rsidR="001D5000" w:rsidRDefault="001D5000" w:rsidP="001D5000">
      <w:pPr>
        <w:pStyle w:val="a3"/>
        <w:numPr>
          <w:ilvl w:val="0"/>
          <w:numId w:val="16"/>
        </w:numPr>
        <w:ind w:firstLineChars="0"/>
      </w:pPr>
      <w:r>
        <w:t>[MTS] – displays user information</w:t>
      </w:r>
    </w:p>
    <w:p w14:paraId="0707E911" w14:textId="77777777" w:rsidR="001D5000" w:rsidRDefault="001D5000" w:rsidP="001D5000">
      <w:pPr>
        <w:ind w:left="420"/>
      </w:pPr>
      <w:r w:rsidRPr="003D1748">
        <w:rPr>
          <w:b/>
        </w:rPr>
        <w:t>Post condition</w:t>
      </w:r>
      <w:r>
        <w:t>: none</w:t>
      </w:r>
    </w:p>
    <w:p w14:paraId="5584E58D" w14:textId="77777777" w:rsidR="001D5000" w:rsidRDefault="001D5000" w:rsidP="001D5000">
      <w:pPr>
        <w:ind w:firstLine="420"/>
      </w:pPr>
      <w:r w:rsidRPr="003D1748">
        <w:rPr>
          <w:b/>
        </w:rPr>
        <w:t>Alternate paths</w:t>
      </w:r>
      <w:r>
        <w:t>:</w:t>
      </w:r>
    </w:p>
    <w:p w14:paraId="66672AC9" w14:textId="77777777" w:rsidR="001D5000" w:rsidRDefault="001D5000" w:rsidP="001D5000">
      <w:pPr>
        <w:pStyle w:val="a3"/>
        <w:numPr>
          <w:ilvl w:val="0"/>
          <w:numId w:val="16"/>
        </w:numPr>
        <w:ind w:firstLineChars="0"/>
      </w:pPr>
      <w:r>
        <w:t>[User] – submits user name and pass word but user account doesn’t exit</w:t>
      </w:r>
    </w:p>
    <w:p w14:paraId="1EE155AF" w14:textId="77777777" w:rsidR="001D5000" w:rsidRDefault="001D5000" w:rsidP="001D5000">
      <w:pPr>
        <w:pStyle w:val="a3"/>
        <w:numPr>
          <w:ilvl w:val="0"/>
          <w:numId w:val="16"/>
        </w:numPr>
        <w:ind w:firstLineChars="0"/>
      </w:pPr>
      <w:r>
        <w:t>[MTS] – jumps to register page</w:t>
      </w:r>
    </w:p>
    <w:p w14:paraId="45A0ED4C" w14:textId="77777777" w:rsidR="001D5000" w:rsidRDefault="001D5000" w:rsidP="001D5000">
      <w:pPr>
        <w:pStyle w:val="a3"/>
        <w:numPr>
          <w:ilvl w:val="0"/>
          <w:numId w:val="16"/>
        </w:numPr>
        <w:ind w:firstLineChars="0"/>
      </w:pPr>
      <w:r>
        <w:t xml:space="preserve">[User] – submits user name and password but password is incorrect </w:t>
      </w:r>
    </w:p>
    <w:p w14:paraId="49BC4477" w14:textId="77777777" w:rsidR="001D5000" w:rsidRDefault="001D5000" w:rsidP="001D5000">
      <w:pPr>
        <w:pStyle w:val="a3"/>
        <w:numPr>
          <w:ilvl w:val="0"/>
          <w:numId w:val="16"/>
        </w:numPr>
        <w:ind w:firstLineChars="0"/>
      </w:pPr>
      <w:r>
        <w:t>[MTS] – error message: Password is incorrect</w:t>
      </w:r>
    </w:p>
    <w:p w14:paraId="569B6A7D" w14:textId="77777777" w:rsidR="001D5000" w:rsidRDefault="001D5000" w:rsidP="001D5000">
      <w:pPr>
        <w:pStyle w:val="a3"/>
        <w:numPr>
          <w:ilvl w:val="0"/>
          <w:numId w:val="16"/>
        </w:numPr>
        <w:ind w:firstLineChars="0"/>
      </w:pPr>
      <w:r>
        <w:t>[MTS] – jumps to user login page</w:t>
      </w:r>
    </w:p>
    <w:p w14:paraId="23510E69" w14:textId="77777777" w:rsidR="001D5000" w:rsidRDefault="001D5000" w:rsidP="001D5000"/>
    <w:p w14:paraId="77A2932E" w14:textId="77777777" w:rsidR="001D5000" w:rsidRPr="001D5000" w:rsidRDefault="001D5000" w:rsidP="001D5000">
      <w:pPr>
        <w:pStyle w:val="a3"/>
        <w:numPr>
          <w:ilvl w:val="0"/>
          <w:numId w:val="1"/>
        </w:numPr>
        <w:ind w:firstLineChars="0"/>
        <w:rPr>
          <w:b/>
        </w:rPr>
      </w:pPr>
      <w:r w:rsidRPr="003D1748">
        <w:rPr>
          <w:b/>
        </w:rPr>
        <w:t>Use Case</w:t>
      </w:r>
      <w:r w:rsidRPr="001D5000">
        <w:rPr>
          <w:b/>
        </w:rPr>
        <w:t>: User mark a Favorites Movie [</w:t>
      </w:r>
      <w:proofErr w:type="spellStart"/>
      <w:r w:rsidRPr="001D5000">
        <w:rPr>
          <w:b/>
        </w:rPr>
        <w:t>MarkFavoriteMovie</w:t>
      </w:r>
      <w:proofErr w:type="spellEnd"/>
      <w:r w:rsidRPr="001D5000">
        <w:rPr>
          <w:b/>
        </w:rPr>
        <w:t>]</w:t>
      </w:r>
    </w:p>
    <w:p w14:paraId="32F53F07" w14:textId="77777777" w:rsidR="001D5000" w:rsidRDefault="001D5000" w:rsidP="001D5000">
      <w:pPr>
        <w:ind w:left="480"/>
      </w:pPr>
      <w:r w:rsidRPr="003D1748">
        <w:rPr>
          <w:b/>
        </w:rPr>
        <w:t>Description</w:t>
      </w:r>
      <w:r>
        <w:t>: user mark a movie as favorite and save this movie in user information page</w:t>
      </w:r>
    </w:p>
    <w:p w14:paraId="057FB801" w14:textId="77777777" w:rsidR="001D5000" w:rsidRDefault="001D5000" w:rsidP="001D5000">
      <w:pPr>
        <w:ind w:left="480"/>
      </w:pPr>
      <w:r w:rsidRPr="003D1748">
        <w:rPr>
          <w:b/>
        </w:rPr>
        <w:t>Precondition</w:t>
      </w:r>
      <w:r>
        <w:t>: user has logged in</w:t>
      </w:r>
    </w:p>
    <w:p w14:paraId="0FC2A448" w14:textId="77777777" w:rsidR="001D5000" w:rsidRDefault="001D5000" w:rsidP="001D5000">
      <w:pPr>
        <w:ind w:left="480"/>
      </w:pPr>
      <w:r>
        <w:rPr>
          <w:b/>
        </w:rPr>
        <w:t>Actors</w:t>
      </w:r>
      <w:r w:rsidRPr="00226FC0">
        <w:t>:</w:t>
      </w:r>
      <w:r>
        <w:t xml:space="preserve"> user</w:t>
      </w:r>
    </w:p>
    <w:p w14:paraId="39250E30" w14:textId="77777777" w:rsidR="001D5000" w:rsidRDefault="001D5000" w:rsidP="001D5000">
      <w:pPr>
        <w:ind w:left="60" w:firstLine="420"/>
      </w:pPr>
      <w:r w:rsidRPr="003D1748">
        <w:rPr>
          <w:b/>
        </w:rPr>
        <w:t>Steps</w:t>
      </w:r>
      <w:r>
        <w:t xml:space="preserve">: </w:t>
      </w:r>
    </w:p>
    <w:p w14:paraId="5D9E0B79" w14:textId="77777777" w:rsidR="001D5000" w:rsidRDefault="001D5000" w:rsidP="001D5000">
      <w:pPr>
        <w:pStyle w:val="a3"/>
        <w:numPr>
          <w:ilvl w:val="0"/>
          <w:numId w:val="16"/>
        </w:numPr>
        <w:ind w:firstLineChars="0"/>
      </w:pPr>
      <w:r>
        <w:t>[User] – marks a favorite movie</w:t>
      </w:r>
    </w:p>
    <w:p w14:paraId="132AF81A" w14:textId="77777777" w:rsidR="001D5000" w:rsidRDefault="001D5000" w:rsidP="001D5000">
      <w:pPr>
        <w:pStyle w:val="a3"/>
        <w:numPr>
          <w:ilvl w:val="0"/>
          <w:numId w:val="16"/>
        </w:numPr>
        <w:ind w:firstLineChars="0"/>
      </w:pPr>
      <w:r>
        <w:t>[MTS] – displays this movie in favorites movies list in user information page</w:t>
      </w:r>
    </w:p>
    <w:p w14:paraId="727CBA6F" w14:textId="77777777" w:rsidR="001D5000" w:rsidRDefault="001D5000" w:rsidP="001D5000">
      <w:pPr>
        <w:ind w:left="420"/>
      </w:pPr>
      <w:r w:rsidRPr="003D1748">
        <w:rPr>
          <w:b/>
        </w:rPr>
        <w:t>Post condition</w:t>
      </w:r>
      <w:r>
        <w:t>: none</w:t>
      </w:r>
    </w:p>
    <w:p w14:paraId="36092EFC" w14:textId="77777777" w:rsidR="001D5000" w:rsidRDefault="001D5000" w:rsidP="001D5000">
      <w:pPr>
        <w:ind w:firstLine="420"/>
      </w:pPr>
      <w:r w:rsidRPr="003D1748">
        <w:rPr>
          <w:b/>
        </w:rPr>
        <w:t>Alternate paths</w:t>
      </w:r>
      <w:r>
        <w:t xml:space="preserve">: </w:t>
      </w:r>
    </w:p>
    <w:p w14:paraId="195C3A5D" w14:textId="77777777" w:rsidR="001D5000" w:rsidRDefault="001D5000" w:rsidP="001D5000">
      <w:pPr>
        <w:pStyle w:val="a3"/>
        <w:numPr>
          <w:ilvl w:val="0"/>
          <w:numId w:val="16"/>
        </w:numPr>
        <w:ind w:firstLineChars="0"/>
      </w:pPr>
      <w:r>
        <w:t>[User] – marks a favorite movie, but user doesn’t login</w:t>
      </w:r>
    </w:p>
    <w:p w14:paraId="0237B9D6" w14:textId="77777777" w:rsidR="001D5000" w:rsidRDefault="001D5000" w:rsidP="001D5000">
      <w:pPr>
        <w:pStyle w:val="a3"/>
        <w:numPr>
          <w:ilvl w:val="0"/>
          <w:numId w:val="16"/>
        </w:numPr>
        <w:ind w:firstLineChars="0"/>
      </w:pPr>
      <w:r>
        <w:t>[MTS] – jumps to user login page</w:t>
      </w:r>
    </w:p>
    <w:p w14:paraId="2EE0F520" w14:textId="77777777" w:rsidR="001D5000" w:rsidRDefault="001D5000" w:rsidP="001D5000"/>
    <w:p w14:paraId="072890D1" w14:textId="77777777" w:rsidR="001D5000" w:rsidRPr="001D5000" w:rsidRDefault="001D5000" w:rsidP="001D5000">
      <w:pPr>
        <w:pStyle w:val="a3"/>
        <w:numPr>
          <w:ilvl w:val="0"/>
          <w:numId w:val="1"/>
        </w:numPr>
        <w:ind w:firstLineChars="0"/>
        <w:rPr>
          <w:b/>
        </w:rPr>
      </w:pPr>
      <w:r w:rsidRPr="003D1748">
        <w:rPr>
          <w:b/>
        </w:rPr>
        <w:t>Use Case</w:t>
      </w:r>
      <w:r w:rsidRPr="001D5000">
        <w:rPr>
          <w:b/>
        </w:rPr>
        <w:t>: User mark a Favorites TV [</w:t>
      </w:r>
      <w:proofErr w:type="spellStart"/>
      <w:r w:rsidRPr="001D5000">
        <w:rPr>
          <w:b/>
        </w:rPr>
        <w:t>MarkFavoriteTV</w:t>
      </w:r>
      <w:proofErr w:type="spellEnd"/>
      <w:r w:rsidRPr="001D5000">
        <w:rPr>
          <w:b/>
        </w:rPr>
        <w:t>]</w:t>
      </w:r>
    </w:p>
    <w:p w14:paraId="3A485148" w14:textId="77777777" w:rsidR="001D5000" w:rsidRDefault="001D5000" w:rsidP="001D5000">
      <w:pPr>
        <w:ind w:left="480"/>
      </w:pPr>
      <w:r w:rsidRPr="003D1748">
        <w:rPr>
          <w:b/>
        </w:rPr>
        <w:t>Description</w:t>
      </w:r>
      <w:r>
        <w:t>: user mark a TV show as favorite and save this movie in user information page</w:t>
      </w:r>
    </w:p>
    <w:p w14:paraId="03630935" w14:textId="77777777" w:rsidR="001D5000" w:rsidRDefault="001D5000" w:rsidP="001D5000">
      <w:pPr>
        <w:ind w:left="480"/>
      </w:pPr>
      <w:r w:rsidRPr="003D1748">
        <w:rPr>
          <w:b/>
        </w:rPr>
        <w:t>Precondition</w:t>
      </w:r>
      <w:r>
        <w:t>: user has logged in</w:t>
      </w:r>
    </w:p>
    <w:p w14:paraId="0964E5C3" w14:textId="77777777" w:rsidR="001D5000" w:rsidRDefault="001D5000" w:rsidP="001D5000">
      <w:pPr>
        <w:ind w:left="480"/>
      </w:pPr>
      <w:r>
        <w:rPr>
          <w:b/>
        </w:rPr>
        <w:t>Actors</w:t>
      </w:r>
      <w:r w:rsidRPr="00226FC0">
        <w:t>:</w:t>
      </w:r>
      <w:r>
        <w:t xml:space="preserve"> user</w:t>
      </w:r>
    </w:p>
    <w:p w14:paraId="7ECF2375" w14:textId="77777777" w:rsidR="001D5000" w:rsidRDefault="001D5000" w:rsidP="001D5000">
      <w:pPr>
        <w:ind w:left="60" w:firstLine="420"/>
      </w:pPr>
      <w:r w:rsidRPr="003D1748">
        <w:rPr>
          <w:b/>
        </w:rPr>
        <w:t>Steps</w:t>
      </w:r>
      <w:r>
        <w:t xml:space="preserve">: </w:t>
      </w:r>
    </w:p>
    <w:p w14:paraId="6B90337E" w14:textId="77777777" w:rsidR="001D5000" w:rsidRDefault="001D5000" w:rsidP="001D5000">
      <w:pPr>
        <w:pStyle w:val="a3"/>
        <w:numPr>
          <w:ilvl w:val="0"/>
          <w:numId w:val="16"/>
        </w:numPr>
        <w:ind w:firstLineChars="0"/>
      </w:pPr>
      <w:r>
        <w:t>[User] – marks a favorite TV show</w:t>
      </w:r>
    </w:p>
    <w:p w14:paraId="16144982" w14:textId="77777777" w:rsidR="001D5000" w:rsidRDefault="001D5000" w:rsidP="001D5000">
      <w:pPr>
        <w:pStyle w:val="a3"/>
        <w:numPr>
          <w:ilvl w:val="0"/>
          <w:numId w:val="16"/>
        </w:numPr>
        <w:ind w:firstLineChars="0"/>
      </w:pPr>
      <w:r>
        <w:t>[MTS] – displays this TV show in favorites TVs list in user information page</w:t>
      </w:r>
    </w:p>
    <w:p w14:paraId="2354C6E3" w14:textId="77777777" w:rsidR="001D5000" w:rsidRDefault="001D5000" w:rsidP="001D5000">
      <w:pPr>
        <w:ind w:left="420"/>
      </w:pPr>
      <w:r w:rsidRPr="003D1748">
        <w:rPr>
          <w:b/>
        </w:rPr>
        <w:t>Post condition</w:t>
      </w:r>
      <w:r>
        <w:t>: none</w:t>
      </w:r>
    </w:p>
    <w:p w14:paraId="065EB0F5" w14:textId="77777777" w:rsidR="001D5000" w:rsidRDefault="001D5000" w:rsidP="001D5000">
      <w:pPr>
        <w:ind w:firstLine="420"/>
      </w:pPr>
      <w:r w:rsidRPr="003D1748">
        <w:rPr>
          <w:b/>
        </w:rPr>
        <w:t>Alternate paths</w:t>
      </w:r>
      <w:r>
        <w:t xml:space="preserve">: </w:t>
      </w:r>
    </w:p>
    <w:p w14:paraId="79B76D35" w14:textId="77777777" w:rsidR="001D5000" w:rsidRDefault="001D5000" w:rsidP="001D5000">
      <w:pPr>
        <w:pStyle w:val="a3"/>
        <w:numPr>
          <w:ilvl w:val="0"/>
          <w:numId w:val="16"/>
        </w:numPr>
        <w:ind w:firstLineChars="0"/>
      </w:pPr>
      <w:r>
        <w:t>[User] – marks a favorite TV show, but user doesn’t login</w:t>
      </w:r>
    </w:p>
    <w:p w14:paraId="0CE59207" w14:textId="77777777" w:rsidR="001D5000" w:rsidRDefault="001D5000" w:rsidP="001D5000">
      <w:pPr>
        <w:pStyle w:val="a3"/>
        <w:numPr>
          <w:ilvl w:val="0"/>
          <w:numId w:val="16"/>
        </w:numPr>
        <w:ind w:firstLineChars="0"/>
        <w:rPr>
          <w:rFonts w:hint="eastAsia"/>
        </w:rPr>
      </w:pPr>
      <w:r>
        <w:t>[MTS] – jumps to user login page</w:t>
      </w:r>
    </w:p>
    <w:p w14:paraId="103D5275" w14:textId="77777777" w:rsidR="001D5000" w:rsidRDefault="001D5000" w:rsidP="001D5000">
      <w:pPr>
        <w:pStyle w:val="a3"/>
        <w:ind w:left="960" w:firstLineChars="0" w:firstLine="0"/>
      </w:pPr>
    </w:p>
    <w:p w14:paraId="28923F01" w14:textId="77777777" w:rsidR="004F037A" w:rsidRDefault="004F037A" w:rsidP="004F037A">
      <w:pPr>
        <w:pStyle w:val="a3"/>
        <w:numPr>
          <w:ilvl w:val="0"/>
          <w:numId w:val="1"/>
        </w:numPr>
        <w:ind w:firstLineChars="0"/>
      </w:pPr>
      <w:r w:rsidRPr="004F037A">
        <w:rPr>
          <w:b/>
        </w:rPr>
        <w:t>Use Case</w:t>
      </w:r>
      <w:r>
        <w:t>: View popular movies</w:t>
      </w:r>
    </w:p>
    <w:p w14:paraId="0D87CF46" w14:textId="77777777" w:rsidR="004F037A" w:rsidRDefault="004F037A" w:rsidP="004F037A">
      <w:pPr>
        <w:ind w:left="480"/>
      </w:pPr>
      <w:r w:rsidRPr="003D1748">
        <w:rPr>
          <w:b/>
        </w:rPr>
        <w:t>Description</w:t>
      </w:r>
      <w:r>
        <w:t>: User wants to view brief description of all of popular movies</w:t>
      </w:r>
    </w:p>
    <w:p w14:paraId="2E2775F7" w14:textId="77777777" w:rsidR="004F037A" w:rsidRDefault="004F037A" w:rsidP="004F037A">
      <w:pPr>
        <w:ind w:left="480"/>
      </w:pPr>
      <w:r w:rsidRPr="003D1748">
        <w:rPr>
          <w:b/>
        </w:rPr>
        <w:t>Precondition</w:t>
      </w:r>
      <w:r>
        <w:t>: None</w:t>
      </w:r>
    </w:p>
    <w:p w14:paraId="3AE54DC9" w14:textId="77777777" w:rsidR="004F037A" w:rsidRDefault="004F037A" w:rsidP="004F037A">
      <w:pPr>
        <w:ind w:left="480"/>
      </w:pPr>
      <w:r>
        <w:rPr>
          <w:b/>
        </w:rPr>
        <w:t>Actors</w:t>
      </w:r>
      <w:r w:rsidRPr="00226FC0">
        <w:t>:</w:t>
      </w:r>
      <w:r>
        <w:t xml:space="preserve"> User</w:t>
      </w:r>
    </w:p>
    <w:p w14:paraId="09E5F5AF" w14:textId="77777777" w:rsidR="004F037A" w:rsidRDefault="004F037A" w:rsidP="004F037A">
      <w:pPr>
        <w:ind w:left="60" w:firstLine="420"/>
      </w:pPr>
      <w:r w:rsidRPr="003D1748">
        <w:rPr>
          <w:b/>
        </w:rPr>
        <w:t>Steps</w:t>
      </w:r>
      <w:r>
        <w:t xml:space="preserve">: </w:t>
      </w:r>
    </w:p>
    <w:p w14:paraId="560EEFFF" w14:textId="77777777" w:rsidR="004F037A" w:rsidRDefault="004F037A" w:rsidP="004F037A">
      <w:pPr>
        <w:pStyle w:val="a3"/>
        <w:numPr>
          <w:ilvl w:val="0"/>
          <w:numId w:val="16"/>
        </w:numPr>
        <w:ind w:firstLineChars="0"/>
      </w:pPr>
      <w:r>
        <w:t>[User] – Click the movie tag</w:t>
      </w:r>
    </w:p>
    <w:p w14:paraId="1619F709" w14:textId="77777777" w:rsidR="004F037A" w:rsidRDefault="004F037A" w:rsidP="004F037A">
      <w:pPr>
        <w:pStyle w:val="a3"/>
        <w:numPr>
          <w:ilvl w:val="0"/>
          <w:numId w:val="16"/>
        </w:numPr>
        <w:ind w:firstLineChars="0"/>
      </w:pPr>
      <w:r>
        <w:t>[MTS] – Displays brief description of popular movies</w:t>
      </w:r>
    </w:p>
    <w:p w14:paraId="7D26CF3C" w14:textId="77777777" w:rsidR="004F037A" w:rsidRDefault="004F037A" w:rsidP="004F037A">
      <w:pPr>
        <w:ind w:firstLine="420"/>
      </w:pPr>
      <w:r w:rsidRPr="003D1748">
        <w:rPr>
          <w:b/>
        </w:rPr>
        <w:t>Post condition</w:t>
      </w:r>
      <w:r>
        <w:t>: None</w:t>
      </w:r>
    </w:p>
    <w:p w14:paraId="54E92F20" w14:textId="77777777" w:rsidR="004F037A" w:rsidRDefault="004F037A" w:rsidP="004F037A">
      <w:pPr>
        <w:ind w:firstLine="420"/>
      </w:pPr>
      <w:r w:rsidRPr="003D1748">
        <w:rPr>
          <w:b/>
        </w:rPr>
        <w:t>Alternate paths</w:t>
      </w:r>
      <w:r>
        <w:t>: None</w:t>
      </w:r>
    </w:p>
    <w:p w14:paraId="042062AC" w14:textId="77777777" w:rsidR="001D5000" w:rsidRDefault="001D5000" w:rsidP="001D5000">
      <w:pPr>
        <w:ind w:firstLine="420"/>
        <w:rPr>
          <w:rFonts w:hint="eastAsia"/>
        </w:rPr>
      </w:pPr>
    </w:p>
    <w:p w14:paraId="6B6AFC0D" w14:textId="77777777" w:rsidR="004F037A" w:rsidRDefault="004F037A" w:rsidP="001108FB">
      <w:pPr>
        <w:pStyle w:val="a3"/>
        <w:numPr>
          <w:ilvl w:val="0"/>
          <w:numId w:val="1"/>
        </w:numPr>
        <w:ind w:firstLineChars="0"/>
      </w:pPr>
      <w:r w:rsidRPr="003D1748">
        <w:rPr>
          <w:b/>
        </w:rPr>
        <w:t>Use Case</w:t>
      </w:r>
      <w:r>
        <w:t>: View top rated</w:t>
      </w:r>
    </w:p>
    <w:p w14:paraId="02545F89" w14:textId="77777777" w:rsidR="004F037A" w:rsidRDefault="004F037A" w:rsidP="004F037A">
      <w:pPr>
        <w:ind w:left="480"/>
      </w:pPr>
      <w:r w:rsidRPr="003D1748">
        <w:rPr>
          <w:b/>
        </w:rPr>
        <w:t>Description</w:t>
      </w:r>
      <w:r>
        <w:t xml:space="preserve">: User wants to view brief description of all of top rated </w:t>
      </w:r>
      <w:proofErr w:type="gramStart"/>
      <w:r>
        <w:t>movies which</w:t>
      </w:r>
      <w:proofErr w:type="gramEnd"/>
      <w:r>
        <w:t xml:space="preserve"> are voted by users.</w:t>
      </w:r>
    </w:p>
    <w:p w14:paraId="79E1C057" w14:textId="77777777" w:rsidR="004F037A" w:rsidRDefault="004F037A" w:rsidP="004F037A">
      <w:pPr>
        <w:ind w:left="480"/>
      </w:pPr>
      <w:r w:rsidRPr="003D1748">
        <w:rPr>
          <w:b/>
        </w:rPr>
        <w:t>Precondition</w:t>
      </w:r>
      <w:r>
        <w:t>: None</w:t>
      </w:r>
    </w:p>
    <w:p w14:paraId="649CC4F0" w14:textId="77777777" w:rsidR="004F037A" w:rsidRDefault="004F037A" w:rsidP="004F037A">
      <w:pPr>
        <w:ind w:left="480"/>
      </w:pPr>
      <w:r>
        <w:rPr>
          <w:b/>
        </w:rPr>
        <w:t>Actors</w:t>
      </w:r>
      <w:r w:rsidRPr="00226FC0">
        <w:t>:</w:t>
      </w:r>
      <w:r>
        <w:t xml:space="preserve"> User</w:t>
      </w:r>
    </w:p>
    <w:p w14:paraId="6D3C1B5A" w14:textId="77777777" w:rsidR="004F037A" w:rsidRDefault="004F037A" w:rsidP="004F037A">
      <w:pPr>
        <w:ind w:left="60" w:firstLine="420"/>
      </w:pPr>
      <w:r w:rsidRPr="003D1748">
        <w:rPr>
          <w:b/>
        </w:rPr>
        <w:t>Steps</w:t>
      </w:r>
      <w:r>
        <w:t xml:space="preserve">: </w:t>
      </w:r>
    </w:p>
    <w:p w14:paraId="35F248AD" w14:textId="77777777" w:rsidR="004F037A" w:rsidRDefault="004F037A" w:rsidP="004F037A">
      <w:pPr>
        <w:pStyle w:val="a3"/>
        <w:numPr>
          <w:ilvl w:val="0"/>
          <w:numId w:val="16"/>
        </w:numPr>
        <w:ind w:firstLineChars="0"/>
      </w:pPr>
      <w:r>
        <w:t>[User] – Click the top rated tag</w:t>
      </w:r>
    </w:p>
    <w:p w14:paraId="2ADAEDCA" w14:textId="77777777" w:rsidR="004F037A" w:rsidRDefault="004F037A" w:rsidP="004F037A">
      <w:pPr>
        <w:pStyle w:val="a3"/>
        <w:numPr>
          <w:ilvl w:val="0"/>
          <w:numId w:val="16"/>
        </w:numPr>
        <w:ind w:firstLineChars="0"/>
      </w:pPr>
      <w:r>
        <w:t>[MTS] – Displays brief description</w:t>
      </w:r>
      <w:r>
        <w:rPr>
          <w:rFonts w:hint="eastAsia"/>
        </w:rPr>
        <w:t xml:space="preserve"> </w:t>
      </w:r>
      <w:r>
        <w:t>of all of top rated movies which are voted by users.</w:t>
      </w:r>
    </w:p>
    <w:p w14:paraId="2BE1292A" w14:textId="77777777" w:rsidR="004F037A" w:rsidRDefault="004F037A" w:rsidP="004F037A">
      <w:pPr>
        <w:ind w:firstLine="420"/>
      </w:pPr>
      <w:r w:rsidRPr="003D1748">
        <w:rPr>
          <w:b/>
        </w:rPr>
        <w:t>Post condition</w:t>
      </w:r>
      <w:r>
        <w:t>: None</w:t>
      </w:r>
    </w:p>
    <w:p w14:paraId="77F4EE5F" w14:textId="77777777" w:rsidR="004F037A" w:rsidRDefault="004F037A" w:rsidP="004F037A">
      <w:pPr>
        <w:ind w:firstLine="420"/>
      </w:pPr>
      <w:r w:rsidRPr="003D1748">
        <w:rPr>
          <w:b/>
        </w:rPr>
        <w:t>Alternate paths</w:t>
      </w:r>
      <w:r>
        <w:t>: None</w:t>
      </w:r>
    </w:p>
    <w:p w14:paraId="724A636D" w14:textId="77777777" w:rsidR="004F037A" w:rsidRDefault="004F037A" w:rsidP="001D5000">
      <w:pPr>
        <w:ind w:firstLine="420"/>
        <w:rPr>
          <w:rFonts w:hint="eastAsia"/>
        </w:rPr>
      </w:pPr>
    </w:p>
    <w:p w14:paraId="101879DC" w14:textId="77777777" w:rsidR="004F037A" w:rsidRDefault="004F037A" w:rsidP="001108FB">
      <w:pPr>
        <w:pStyle w:val="a3"/>
        <w:numPr>
          <w:ilvl w:val="0"/>
          <w:numId w:val="1"/>
        </w:numPr>
        <w:ind w:firstLineChars="0"/>
      </w:pPr>
      <w:r w:rsidRPr="003D1748">
        <w:rPr>
          <w:b/>
        </w:rPr>
        <w:t>Use Case</w:t>
      </w:r>
      <w:r>
        <w:t>: View upcoming movie</w:t>
      </w:r>
    </w:p>
    <w:p w14:paraId="16079948" w14:textId="77777777" w:rsidR="004F037A" w:rsidRDefault="004F037A" w:rsidP="004F037A">
      <w:pPr>
        <w:ind w:left="480"/>
      </w:pPr>
      <w:r w:rsidRPr="003D1748">
        <w:rPr>
          <w:b/>
        </w:rPr>
        <w:t>Description</w:t>
      </w:r>
      <w:r>
        <w:t xml:space="preserve">: User wants to view brief description of upcoming </w:t>
      </w:r>
      <w:proofErr w:type="gramStart"/>
      <w:r>
        <w:t>movies which</w:t>
      </w:r>
      <w:proofErr w:type="gramEnd"/>
      <w:r>
        <w:t xml:space="preserve"> will </w:t>
      </w:r>
      <w:r>
        <w:rPr>
          <w:rFonts w:hint="eastAsia"/>
        </w:rPr>
        <w:t>be</w:t>
      </w:r>
      <w:r>
        <w:t xml:space="preserve"> on show recently.</w:t>
      </w:r>
    </w:p>
    <w:p w14:paraId="3C902703" w14:textId="77777777" w:rsidR="004F037A" w:rsidRDefault="004F037A" w:rsidP="004F037A">
      <w:pPr>
        <w:ind w:left="480"/>
      </w:pPr>
      <w:r w:rsidRPr="003D1748">
        <w:rPr>
          <w:b/>
        </w:rPr>
        <w:t>Precondition</w:t>
      </w:r>
      <w:r>
        <w:t>: None</w:t>
      </w:r>
    </w:p>
    <w:p w14:paraId="01357F5A" w14:textId="77777777" w:rsidR="004F037A" w:rsidRDefault="004F037A" w:rsidP="004F037A">
      <w:pPr>
        <w:ind w:left="480"/>
      </w:pPr>
      <w:r>
        <w:rPr>
          <w:b/>
        </w:rPr>
        <w:t>Actors</w:t>
      </w:r>
      <w:r w:rsidRPr="00226FC0">
        <w:t>:</w:t>
      </w:r>
      <w:r>
        <w:t xml:space="preserve"> User</w:t>
      </w:r>
    </w:p>
    <w:p w14:paraId="7C634A53" w14:textId="77777777" w:rsidR="004F037A" w:rsidRDefault="004F037A" w:rsidP="004F037A">
      <w:pPr>
        <w:ind w:left="60" w:firstLine="420"/>
      </w:pPr>
      <w:r w:rsidRPr="003D1748">
        <w:rPr>
          <w:b/>
        </w:rPr>
        <w:t>Steps</w:t>
      </w:r>
      <w:r>
        <w:t xml:space="preserve">: </w:t>
      </w:r>
    </w:p>
    <w:p w14:paraId="08275FEC" w14:textId="77777777" w:rsidR="004F037A" w:rsidRDefault="004F037A" w:rsidP="004F037A">
      <w:pPr>
        <w:pStyle w:val="a3"/>
        <w:numPr>
          <w:ilvl w:val="0"/>
          <w:numId w:val="16"/>
        </w:numPr>
        <w:ind w:firstLineChars="0"/>
      </w:pPr>
      <w:r>
        <w:t>[User] – Click the upcoming tag</w:t>
      </w:r>
    </w:p>
    <w:p w14:paraId="699792DC" w14:textId="77777777" w:rsidR="004F037A" w:rsidRDefault="004F037A" w:rsidP="004F037A">
      <w:pPr>
        <w:pStyle w:val="a3"/>
        <w:numPr>
          <w:ilvl w:val="0"/>
          <w:numId w:val="16"/>
        </w:numPr>
        <w:ind w:firstLineChars="0"/>
      </w:pPr>
      <w:r>
        <w:t>[MTS] – Displays brief description</w:t>
      </w:r>
      <w:r>
        <w:rPr>
          <w:rFonts w:hint="eastAsia"/>
        </w:rPr>
        <w:t xml:space="preserve"> </w:t>
      </w:r>
      <w:r>
        <w:t>of upcoming movies which</w:t>
      </w:r>
      <w:r>
        <w:rPr>
          <w:rFonts w:hint="eastAsia"/>
        </w:rPr>
        <w:t xml:space="preserve"> </w:t>
      </w:r>
      <w:r>
        <w:t xml:space="preserve">will </w:t>
      </w:r>
      <w:r>
        <w:rPr>
          <w:rFonts w:hint="eastAsia"/>
        </w:rPr>
        <w:t>be</w:t>
      </w:r>
      <w:r>
        <w:t xml:space="preserve"> on show recently.</w:t>
      </w:r>
    </w:p>
    <w:p w14:paraId="76E9EF9D" w14:textId="77777777" w:rsidR="004F037A" w:rsidRDefault="004F037A" w:rsidP="004F037A">
      <w:pPr>
        <w:ind w:firstLine="420"/>
      </w:pPr>
      <w:r w:rsidRPr="003D1748">
        <w:rPr>
          <w:b/>
        </w:rPr>
        <w:t>Post condition</w:t>
      </w:r>
      <w:r>
        <w:t>: None</w:t>
      </w:r>
    </w:p>
    <w:p w14:paraId="079A573E" w14:textId="77777777" w:rsidR="004F037A" w:rsidRDefault="004F037A" w:rsidP="004F037A">
      <w:pPr>
        <w:ind w:firstLine="420"/>
      </w:pPr>
      <w:r w:rsidRPr="003D1748">
        <w:rPr>
          <w:b/>
        </w:rPr>
        <w:t>Alternate paths</w:t>
      </w:r>
      <w:r>
        <w:t>: None</w:t>
      </w:r>
    </w:p>
    <w:p w14:paraId="4711AD14" w14:textId="77777777" w:rsidR="004F037A" w:rsidRDefault="004F037A" w:rsidP="004F037A">
      <w:pPr>
        <w:ind w:firstLine="420"/>
      </w:pPr>
    </w:p>
    <w:p w14:paraId="0C29C404" w14:textId="77777777" w:rsidR="004F037A" w:rsidRDefault="004F037A" w:rsidP="001108FB">
      <w:pPr>
        <w:pStyle w:val="a3"/>
        <w:numPr>
          <w:ilvl w:val="0"/>
          <w:numId w:val="1"/>
        </w:numPr>
        <w:ind w:firstLineChars="0"/>
      </w:pPr>
      <w:r w:rsidRPr="003D1748">
        <w:rPr>
          <w:b/>
        </w:rPr>
        <w:t>Use Case</w:t>
      </w:r>
      <w:r>
        <w:t>: View now-playing movie</w:t>
      </w:r>
    </w:p>
    <w:p w14:paraId="39518893" w14:textId="77777777" w:rsidR="004F037A" w:rsidRDefault="004F037A" w:rsidP="004F037A">
      <w:pPr>
        <w:ind w:left="480"/>
      </w:pPr>
      <w:r w:rsidRPr="003D1748">
        <w:rPr>
          <w:b/>
        </w:rPr>
        <w:t>Description</w:t>
      </w:r>
      <w:r>
        <w:t xml:space="preserve">: User wants to view brief description of </w:t>
      </w:r>
      <w:proofErr w:type="gramStart"/>
      <w:r>
        <w:t>movies which</w:t>
      </w:r>
      <w:proofErr w:type="gramEnd"/>
      <w:r>
        <w:t xml:space="preserve"> are on show now.</w:t>
      </w:r>
    </w:p>
    <w:p w14:paraId="07F12EF2" w14:textId="77777777" w:rsidR="004F037A" w:rsidRDefault="004F037A" w:rsidP="004F037A">
      <w:pPr>
        <w:ind w:left="480"/>
      </w:pPr>
      <w:r w:rsidRPr="003D1748">
        <w:rPr>
          <w:b/>
        </w:rPr>
        <w:t>Precondition</w:t>
      </w:r>
      <w:r>
        <w:t>: None</w:t>
      </w:r>
    </w:p>
    <w:p w14:paraId="4AA2AE97" w14:textId="77777777" w:rsidR="004F037A" w:rsidRDefault="004F037A" w:rsidP="004F037A">
      <w:pPr>
        <w:ind w:left="480"/>
      </w:pPr>
      <w:r>
        <w:rPr>
          <w:b/>
        </w:rPr>
        <w:t>Actors</w:t>
      </w:r>
      <w:r w:rsidRPr="00226FC0">
        <w:t>:</w:t>
      </w:r>
      <w:r>
        <w:t xml:space="preserve"> User</w:t>
      </w:r>
    </w:p>
    <w:p w14:paraId="5E10A4EE" w14:textId="77777777" w:rsidR="004F037A" w:rsidRDefault="004F037A" w:rsidP="004F037A">
      <w:pPr>
        <w:ind w:left="60" w:firstLine="420"/>
      </w:pPr>
      <w:r w:rsidRPr="003D1748">
        <w:rPr>
          <w:b/>
        </w:rPr>
        <w:t>Steps</w:t>
      </w:r>
      <w:r>
        <w:t xml:space="preserve">: </w:t>
      </w:r>
    </w:p>
    <w:p w14:paraId="3F9422A4" w14:textId="77777777" w:rsidR="004F037A" w:rsidRDefault="004F037A" w:rsidP="004F037A">
      <w:pPr>
        <w:pStyle w:val="a3"/>
        <w:numPr>
          <w:ilvl w:val="0"/>
          <w:numId w:val="16"/>
        </w:numPr>
        <w:ind w:firstLineChars="0"/>
      </w:pPr>
      <w:r>
        <w:t xml:space="preserve">[User] – Click the </w:t>
      </w:r>
      <w:r>
        <w:rPr>
          <w:rFonts w:hint="eastAsia"/>
        </w:rPr>
        <w:t>now-playing</w:t>
      </w:r>
      <w:r>
        <w:t xml:space="preserve"> tag</w:t>
      </w:r>
    </w:p>
    <w:p w14:paraId="3101C1CC" w14:textId="77777777" w:rsidR="004F037A" w:rsidRDefault="004F037A" w:rsidP="004F037A">
      <w:pPr>
        <w:pStyle w:val="a3"/>
        <w:numPr>
          <w:ilvl w:val="0"/>
          <w:numId w:val="16"/>
        </w:numPr>
        <w:ind w:firstLineChars="0"/>
      </w:pPr>
      <w:r>
        <w:t>[MTS] – Displays brief description</w:t>
      </w:r>
      <w:r>
        <w:rPr>
          <w:rFonts w:hint="eastAsia"/>
        </w:rPr>
        <w:t xml:space="preserve"> </w:t>
      </w:r>
      <w:r>
        <w:t>of movies which are on show now.</w:t>
      </w:r>
    </w:p>
    <w:p w14:paraId="2B748F3E" w14:textId="77777777" w:rsidR="004F037A" w:rsidRDefault="004F037A" w:rsidP="004F037A">
      <w:pPr>
        <w:ind w:firstLine="420"/>
      </w:pPr>
      <w:r w:rsidRPr="003D1748">
        <w:rPr>
          <w:b/>
        </w:rPr>
        <w:t>Post condition</w:t>
      </w:r>
      <w:r>
        <w:t>: None</w:t>
      </w:r>
    </w:p>
    <w:p w14:paraId="31A81916" w14:textId="77777777" w:rsidR="004F037A" w:rsidRDefault="004F037A" w:rsidP="004F037A">
      <w:pPr>
        <w:ind w:firstLine="420"/>
      </w:pPr>
      <w:r w:rsidRPr="003D1748">
        <w:rPr>
          <w:b/>
        </w:rPr>
        <w:t>Alternate paths</w:t>
      </w:r>
      <w:r>
        <w:t>: None</w:t>
      </w:r>
    </w:p>
    <w:p w14:paraId="6912C4E5" w14:textId="77777777" w:rsidR="004F037A" w:rsidRDefault="004F037A" w:rsidP="001D5000">
      <w:pPr>
        <w:ind w:firstLine="420"/>
        <w:rPr>
          <w:rFonts w:hint="eastAsia"/>
        </w:rPr>
      </w:pPr>
    </w:p>
    <w:p w14:paraId="499E5917" w14:textId="77777777" w:rsidR="004F037A" w:rsidRDefault="004F037A" w:rsidP="001108FB">
      <w:pPr>
        <w:pStyle w:val="a3"/>
        <w:numPr>
          <w:ilvl w:val="0"/>
          <w:numId w:val="1"/>
        </w:numPr>
        <w:ind w:firstLineChars="0"/>
      </w:pPr>
      <w:r w:rsidRPr="003D1748">
        <w:rPr>
          <w:b/>
        </w:rPr>
        <w:t>Use Case</w:t>
      </w:r>
      <w:r>
        <w:t xml:space="preserve">: View </w:t>
      </w:r>
      <w:r>
        <w:rPr>
          <w:rFonts w:hint="eastAsia"/>
        </w:rPr>
        <w:t>popular actor</w:t>
      </w:r>
    </w:p>
    <w:p w14:paraId="5ACC9B6C" w14:textId="77777777" w:rsidR="004F037A" w:rsidRDefault="004F037A" w:rsidP="004F037A">
      <w:pPr>
        <w:ind w:left="480"/>
      </w:pPr>
      <w:r w:rsidRPr="003D1748">
        <w:rPr>
          <w:b/>
        </w:rPr>
        <w:t>Description</w:t>
      </w:r>
      <w:r>
        <w:t xml:space="preserve">: User wants to view brief </w:t>
      </w:r>
      <w:r>
        <w:rPr>
          <w:rFonts w:hint="eastAsia"/>
        </w:rPr>
        <w:t>introduction</w:t>
      </w:r>
      <w:r>
        <w:t xml:space="preserve"> of </w:t>
      </w:r>
      <w:r>
        <w:rPr>
          <w:rFonts w:hint="eastAsia"/>
        </w:rPr>
        <w:t>actors.</w:t>
      </w:r>
    </w:p>
    <w:p w14:paraId="767376CA" w14:textId="77777777" w:rsidR="004F037A" w:rsidRDefault="004F037A" w:rsidP="004F037A">
      <w:pPr>
        <w:ind w:left="480"/>
      </w:pPr>
      <w:r w:rsidRPr="003D1748">
        <w:rPr>
          <w:b/>
        </w:rPr>
        <w:t>Precondition</w:t>
      </w:r>
      <w:r>
        <w:t>: None</w:t>
      </w:r>
    </w:p>
    <w:p w14:paraId="46A12D8D" w14:textId="77777777" w:rsidR="004F037A" w:rsidRDefault="004F037A" w:rsidP="004F037A">
      <w:pPr>
        <w:ind w:left="480"/>
      </w:pPr>
      <w:r>
        <w:rPr>
          <w:b/>
        </w:rPr>
        <w:t>Actors</w:t>
      </w:r>
      <w:r w:rsidRPr="00226FC0">
        <w:t>:</w:t>
      </w:r>
      <w:r>
        <w:t xml:space="preserve"> User</w:t>
      </w:r>
    </w:p>
    <w:p w14:paraId="305D51F7" w14:textId="77777777" w:rsidR="004F037A" w:rsidRDefault="004F037A" w:rsidP="004F037A">
      <w:pPr>
        <w:ind w:left="60" w:firstLine="420"/>
      </w:pPr>
      <w:r w:rsidRPr="003D1748">
        <w:rPr>
          <w:b/>
        </w:rPr>
        <w:t>Steps</w:t>
      </w:r>
      <w:r>
        <w:t xml:space="preserve">: </w:t>
      </w:r>
    </w:p>
    <w:p w14:paraId="071E3F1C" w14:textId="77777777" w:rsidR="004F037A" w:rsidRDefault="004F037A" w:rsidP="004F037A">
      <w:pPr>
        <w:pStyle w:val="a3"/>
        <w:numPr>
          <w:ilvl w:val="0"/>
          <w:numId w:val="16"/>
        </w:numPr>
        <w:ind w:firstLineChars="0"/>
      </w:pPr>
      <w:r>
        <w:t xml:space="preserve">[User] – Click the </w:t>
      </w:r>
      <w:r>
        <w:rPr>
          <w:rFonts w:hint="eastAsia"/>
        </w:rPr>
        <w:t>actor</w:t>
      </w:r>
      <w:r>
        <w:t xml:space="preserve"> tag</w:t>
      </w:r>
    </w:p>
    <w:p w14:paraId="2E67C880" w14:textId="77777777" w:rsidR="004F037A" w:rsidRDefault="004F037A" w:rsidP="004F037A">
      <w:pPr>
        <w:pStyle w:val="a3"/>
        <w:numPr>
          <w:ilvl w:val="0"/>
          <w:numId w:val="16"/>
        </w:numPr>
        <w:ind w:firstLineChars="0"/>
      </w:pPr>
      <w:r>
        <w:t xml:space="preserve">[MTS] – Displays brief </w:t>
      </w:r>
      <w:r>
        <w:rPr>
          <w:rFonts w:hint="eastAsia"/>
        </w:rPr>
        <w:t xml:space="preserve">introduction </w:t>
      </w:r>
      <w:r>
        <w:t xml:space="preserve">of </w:t>
      </w:r>
      <w:r>
        <w:rPr>
          <w:rFonts w:hint="eastAsia"/>
        </w:rPr>
        <w:t>famous actors</w:t>
      </w:r>
    </w:p>
    <w:p w14:paraId="5E839A3C" w14:textId="77777777" w:rsidR="004F037A" w:rsidRDefault="004F037A" w:rsidP="004F037A">
      <w:pPr>
        <w:ind w:firstLine="420"/>
      </w:pPr>
      <w:r w:rsidRPr="003D1748">
        <w:rPr>
          <w:b/>
        </w:rPr>
        <w:t>Post condition</w:t>
      </w:r>
      <w:r>
        <w:t>: None</w:t>
      </w:r>
    </w:p>
    <w:p w14:paraId="79C0D16D" w14:textId="77777777" w:rsidR="004F037A" w:rsidRDefault="004F037A" w:rsidP="004F037A">
      <w:pPr>
        <w:ind w:firstLine="420"/>
      </w:pPr>
      <w:r w:rsidRPr="003D1748">
        <w:rPr>
          <w:b/>
        </w:rPr>
        <w:t>Alternate paths</w:t>
      </w:r>
      <w:r>
        <w:t>: None</w:t>
      </w:r>
    </w:p>
    <w:p w14:paraId="28972620" w14:textId="77777777" w:rsidR="004F037A" w:rsidRDefault="004F037A" w:rsidP="001D5000">
      <w:pPr>
        <w:ind w:firstLine="420"/>
        <w:rPr>
          <w:rFonts w:hint="eastAsia"/>
        </w:rPr>
      </w:pPr>
    </w:p>
    <w:p w14:paraId="425D7921" w14:textId="77777777" w:rsidR="004F037A" w:rsidRDefault="004F037A" w:rsidP="001108FB">
      <w:pPr>
        <w:pStyle w:val="a3"/>
        <w:numPr>
          <w:ilvl w:val="0"/>
          <w:numId w:val="1"/>
        </w:numPr>
        <w:ind w:firstLineChars="0"/>
      </w:pPr>
      <w:r w:rsidRPr="003D1748">
        <w:rPr>
          <w:b/>
        </w:rPr>
        <w:t>Use Case</w:t>
      </w:r>
      <w:r>
        <w:t xml:space="preserve">: </w:t>
      </w:r>
      <w:r>
        <w:rPr>
          <w:rFonts w:hint="eastAsia"/>
        </w:rPr>
        <w:t>search movies</w:t>
      </w:r>
    </w:p>
    <w:p w14:paraId="16FCD031" w14:textId="77777777" w:rsidR="004F037A" w:rsidRDefault="004F037A" w:rsidP="004F037A">
      <w:pPr>
        <w:ind w:left="480"/>
      </w:pPr>
      <w:r w:rsidRPr="003D1748">
        <w:rPr>
          <w:b/>
        </w:rPr>
        <w:t>Description</w:t>
      </w:r>
      <w:r>
        <w:t xml:space="preserve">: User wants to </w:t>
      </w:r>
      <w:r>
        <w:rPr>
          <w:rFonts w:hint="eastAsia"/>
        </w:rPr>
        <w:t>search some movies by their names or by actors of the movies.</w:t>
      </w:r>
    </w:p>
    <w:p w14:paraId="7BCB9C2C" w14:textId="77777777" w:rsidR="004F037A" w:rsidRDefault="004F037A" w:rsidP="004F037A">
      <w:pPr>
        <w:ind w:left="480"/>
      </w:pPr>
      <w:r w:rsidRPr="003D1748">
        <w:rPr>
          <w:b/>
        </w:rPr>
        <w:t>Precondition</w:t>
      </w:r>
      <w:r>
        <w:t>: None</w:t>
      </w:r>
    </w:p>
    <w:p w14:paraId="4D3342EA" w14:textId="77777777" w:rsidR="004F037A" w:rsidRDefault="004F037A" w:rsidP="004F037A">
      <w:pPr>
        <w:ind w:left="480"/>
      </w:pPr>
      <w:r>
        <w:rPr>
          <w:b/>
        </w:rPr>
        <w:t>Actors</w:t>
      </w:r>
      <w:r w:rsidRPr="00226FC0">
        <w:t>:</w:t>
      </w:r>
      <w:r>
        <w:t xml:space="preserve"> User</w:t>
      </w:r>
    </w:p>
    <w:p w14:paraId="429AD975" w14:textId="77777777" w:rsidR="004F037A" w:rsidRDefault="004F037A" w:rsidP="004F037A">
      <w:pPr>
        <w:ind w:left="60" w:firstLine="420"/>
      </w:pPr>
      <w:r w:rsidRPr="003D1748">
        <w:rPr>
          <w:b/>
        </w:rPr>
        <w:t>Steps</w:t>
      </w:r>
      <w:r>
        <w:t xml:space="preserve">: </w:t>
      </w:r>
    </w:p>
    <w:p w14:paraId="49953E29" w14:textId="77777777" w:rsidR="004F037A" w:rsidRDefault="004F037A" w:rsidP="004F037A">
      <w:pPr>
        <w:pStyle w:val="a3"/>
        <w:numPr>
          <w:ilvl w:val="0"/>
          <w:numId w:val="16"/>
        </w:numPr>
        <w:ind w:firstLineChars="0"/>
      </w:pPr>
      <w:r>
        <w:t xml:space="preserve">[User] – </w:t>
      </w:r>
      <w:r>
        <w:rPr>
          <w:rFonts w:hint="eastAsia"/>
        </w:rPr>
        <w:t>Input movie names or actors</w:t>
      </w:r>
      <w:r>
        <w:t>’</w:t>
      </w:r>
      <w:r>
        <w:rPr>
          <w:rFonts w:hint="eastAsia"/>
        </w:rPr>
        <w:t xml:space="preserve"> name of movies.</w:t>
      </w:r>
    </w:p>
    <w:p w14:paraId="7D7E90DE" w14:textId="77777777" w:rsidR="004F037A" w:rsidRDefault="004F037A" w:rsidP="004F037A">
      <w:pPr>
        <w:pStyle w:val="a3"/>
        <w:numPr>
          <w:ilvl w:val="0"/>
          <w:numId w:val="16"/>
        </w:numPr>
        <w:ind w:firstLineChars="0"/>
      </w:pPr>
      <w:r>
        <w:t xml:space="preserve">[MTS] – Displays brief </w:t>
      </w:r>
      <w:r>
        <w:rPr>
          <w:rFonts w:hint="eastAsia"/>
        </w:rPr>
        <w:t xml:space="preserve">description </w:t>
      </w:r>
      <w:r>
        <w:t xml:space="preserve">of </w:t>
      </w:r>
      <w:r>
        <w:rPr>
          <w:rFonts w:hint="eastAsia"/>
        </w:rPr>
        <w:t>all movies that are related to inputs of users.</w:t>
      </w:r>
    </w:p>
    <w:p w14:paraId="7B889D04" w14:textId="77777777" w:rsidR="004F037A" w:rsidRDefault="004F037A" w:rsidP="004F037A">
      <w:pPr>
        <w:ind w:firstLine="420"/>
      </w:pPr>
      <w:r w:rsidRPr="003D1748">
        <w:rPr>
          <w:b/>
        </w:rPr>
        <w:t>Post condition</w:t>
      </w:r>
      <w:r>
        <w:t>: None</w:t>
      </w:r>
    </w:p>
    <w:p w14:paraId="42FC92C5" w14:textId="77777777" w:rsidR="004F037A" w:rsidRDefault="004F037A" w:rsidP="004F037A">
      <w:pPr>
        <w:ind w:firstLine="420"/>
      </w:pPr>
      <w:r w:rsidRPr="003D1748">
        <w:rPr>
          <w:b/>
        </w:rPr>
        <w:t>Alternate paths</w:t>
      </w:r>
      <w:r>
        <w:t xml:space="preserve">: </w:t>
      </w:r>
    </w:p>
    <w:p w14:paraId="6E977431" w14:textId="77777777" w:rsidR="004F037A" w:rsidRDefault="004F037A" w:rsidP="004F037A">
      <w:pPr>
        <w:pStyle w:val="a3"/>
        <w:numPr>
          <w:ilvl w:val="0"/>
          <w:numId w:val="16"/>
        </w:numPr>
        <w:ind w:firstLineChars="0"/>
      </w:pPr>
      <w:r>
        <w:t xml:space="preserve">[User] – </w:t>
      </w:r>
      <w:r>
        <w:rPr>
          <w:rFonts w:hint="eastAsia"/>
        </w:rPr>
        <w:t>Input movie names or actors</w:t>
      </w:r>
      <w:r>
        <w:t>’</w:t>
      </w:r>
      <w:r>
        <w:rPr>
          <w:rFonts w:hint="eastAsia"/>
        </w:rPr>
        <w:t xml:space="preserve"> name of movies.</w:t>
      </w:r>
    </w:p>
    <w:p w14:paraId="435179D5" w14:textId="77777777" w:rsidR="004F037A" w:rsidRDefault="004F037A" w:rsidP="004F037A">
      <w:pPr>
        <w:pStyle w:val="a3"/>
        <w:numPr>
          <w:ilvl w:val="0"/>
          <w:numId w:val="16"/>
        </w:numPr>
        <w:ind w:firstLineChars="0"/>
      </w:pPr>
      <w:r>
        <w:t>[MTS] –</w:t>
      </w:r>
      <w:r>
        <w:rPr>
          <w:rFonts w:hint="eastAsia"/>
        </w:rPr>
        <w:t>Displays error message that no related movies found!</w:t>
      </w:r>
    </w:p>
    <w:p w14:paraId="27BBA7F0" w14:textId="77777777" w:rsidR="004F037A" w:rsidRDefault="004F037A" w:rsidP="004F037A">
      <w:pPr>
        <w:ind w:firstLine="420"/>
      </w:pPr>
    </w:p>
    <w:p w14:paraId="65266792" w14:textId="77777777" w:rsidR="004F037A" w:rsidRDefault="004F037A" w:rsidP="001108FB">
      <w:pPr>
        <w:pStyle w:val="a3"/>
        <w:numPr>
          <w:ilvl w:val="0"/>
          <w:numId w:val="1"/>
        </w:numPr>
        <w:ind w:firstLineChars="0"/>
      </w:pPr>
      <w:r w:rsidRPr="003D1748">
        <w:rPr>
          <w:b/>
        </w:rPr>
        <w:t>Use Case</w:t>
      </w:r>
      <w:r>
        <w:t>:</w:t>
      </w:r>
      <w:r>
        <w:rPr>
          <w:rFonts w:hint="eastAsia"/>
        </w:rPr>
        <w:t xml:space="preserve"> View</w:t>
      </w:r>
      <w:r>
        <w:t xml:space="preserve"> popular </w:t>
      </w:r>
      <w:r>
        <w:rPr>
          <w:rFonts w:hint="eastAsia"/>
        </w:rPr>
        <w:t>TV shows</w:t>
      </w:r>
    </w:p>
    <w:p w14:paraId="0D602D86" w14:textId="77777777" w:rsidR="004F037A" w:rsidRDefault="004F037A" w:rsidP="004F037A">
      <w:pPr>
        <w:ind w:left="480"/>
      </w:pPr>
      <w:r w:rsidRPr="003D1748">
        <w:rPr>
          <w:b/>
        </w:rPr>
        <w:t>Description</w:t>
      </w:r>
      <w:r>
        <w:t xml:space="preserve">: User wants to </w:t>
      </w:r>
      <w:r>
        <w:rPr>
          <w:rFonts w:hint="eastAsia"/>
        </w:rPr>
        <w:t>view the</w:t>
      </w:r>
      <w:r>
        <w:t xml:space="preserve"> brief description of all of popular </w:t>
      </w:r>
      <w:r>
        <w:rPr>
          <w:rFonts w:hint="eastAsia"/>
        </w:rPr>
        <w:t>TV shows</w:t>
      </w:r>
    </w:p>
    <w:p w14:paraId="3DBF2D38" w14:textId="77777777" w:rsidR="004F037A" w:rsidRDefault="004F037A" w:rsidP="004F037A">
      <w:pPr>
        <w:ind w:left="480"/>
      </w:pPr>
      <w:r w:rsidRPr="003D1748">
        <w:rPr>
          <w:b/>
        </w:rPr>
        <w:t>Precondition</w:t>
      </w:r>
      <w:r>
        <w:t>: None</w:t>
      </w:r>
    </w:p>
    <w:p w14:paraId="6A369861" w14:textId="77777777" w:rsidR="004F037A" w:rsidRDefault="004F037A" w:rsidP="004F037A">
      <w:pPr>
        <w:ind w:left="480"/>
      </w:pPr>
      <w:r>
        <w:rPr>
          <w:b/>
        </w:rPr>
        <w:t>Actors</w:t>
      </w:r>
      <w:r w:rsidRPr="00226FC0">
        <w:t>:</w:t>
      </w:r>
      <w:r>
        <w:t xml:space="preserve"> User</w:t>
      </w:r>
    </w:p>
    <w:p w14:paraId="4B80B5AD" w14:textId="77777777" w:rsidR="004F037A" w:rsidRDefault="004F037A" w:rsidP="004F037A">
      <w:pPr>
        <w:ind w:left="60" w:firstLine="420"/>
      </w:pPr>
      <w:r w:rsidRPr="003D1748">
        <w:rPr>
          <w:b/>
        </w:rPr>
        <w:t>Steps</w:t>
      </w:r>
      <w:r>
        <w:t xml:space="preserve">: </w:t>
      </w:r>
    </w:p>
    <w:p w14:paraId="23C69207" w14:textId="77777777" w:rsidR="004F037A" w:rsidRDefault="004F037A" w:rsidP="004F037A">
      <w:pPr>
        <w:pStyle w:val="a3"/>
        <w:numPr>
          <w:ilvl w:val="0"/>
          <w:numId w:val="16"/>
        </w:numPr>
        <w:ind w:firstLineChars="0"/>
      </w:pPr>
      <w:r>
        <w:t xml:space="preserve">[User] – Click the </w:t>
      </w:r>
      <w:r>
        <w:rPr>
          <w:rFonts w:hint="eastAsia"/>
        </w:rPr>
        <w:t>TV shows</w:t>
      </w:r>
      <w:r>
        <w:t xml:space="preserve"> tag</w:t>
      </w:r>
    </w:p>
    <w:p w14:paraId="13DCEAC4" w14:textId="77777777" w:rsidR="004F037A" w:rsidRDefault="004F037A" w:rsidP="004F037A">
      <w:pPr>
        <w:pStyle w:val="a3"/>
        <w:numPr>
          <w:ilvl w:val="0"/>
          <w:numId w:val="16"/>
        </w:numPr>
        <w:ind w:firstLineChars="0"/>
      </w:pPr>
      <w:r>
        <w:t xml:space="preserve">[MTS] – Displays brief description of popular </w:t>
      </w:r>
      <w:r>
        <w:rPr>
          <w:rFonts w:hint="eastAsia"/>
        </w:rPr>
        <w:t>TV shows</w:t>
      </w:r>
    </w:p>
    <w:p w14:paraId="1D271AFA" w14:textId="77777777" w:rsidR="004F037A" w:rsidRDefault="004F037A" w:rsidP="004F037A">
      <w:pPr>
        <w:ind w:firstLine="420"/>
      </w:pPr>
      <w:r w:rsidRPr="003D1748">
        <w:rPr>
          <w:b/>
        </w:rPr>
        <w:t>Post condition</w:t>
      </w:r>
      <w:r>
        <w:t>: None</w:t>
      </w:r>
    </w:p>
    <w:p w14:paraId="00429E06" w14:textId="77777777" w:rsidR="004F037A" w:rsidRDefault="004F037A" w:rsidP="004F037A">
      <w:pPr>
        <w:ind w:firstLine="420"/>
      </w:pPr>
      <w:r w:rsidRPr="003D1748">
        <w:rPr>
          <w:b/>
        </w:rPr>
        <w:t>Alternate paths</w:t>
      </w:r>
      <w:r>
        <w:t>: None</w:t>
      </w:r>
    </w:p>
    <w:p w14:paraId="5926D8F1" w14:textId="77777777" w:rsidR="004F037A" w:rsidRDefault="004F037A" w:rsidP="001D5000">
      <w:pPr>
        <w:ind w:firstLine="420"/>
        <w:rPr>
          <w:rFonts w:hint="eastAsia"/>
        </w:rPr>
      </w:pPr>
    </w:p>
    <w:p w14:paraId="100967AD" w14:textId="77777777" w:rsidR="004F037A" w:rsidRDefault="004F037A" w:rsidP="001108FB">
      <w:pPr>
        <w:pStyle w:val="a3"/>
        <w:numPr>
          <w:ilvl w:val="0"/>
          <w:numId w:val="1"/>
        </w:numPr>
        <w:ind w:firstLineChars="0"/>
      </w:pPr>
      <w:r w:rsidRPr="003D1748">
        <w:rPr>
          <w:b/>
        </w:rPr>
        <w:t>Use Case</w:t>
      </w:r>
      <w:r>
        <w:t>: View top rated</w:t>
      </w:r>
    </w:p>
    <w:p w14:paraId="53DB0866" w14:textId="77777777" w:rsidR="004F037A" w:rsidRDefault="004F037A" w:rsidP="004F037A">
      <w:pPr>
        <w:ind w:left="480"/>
      </w:pPr>
      <w:r w:rsidRPr="003D1748">
        <w:rPr>
          <w:b/>
        </w:rPr>
        <w:t>Description</w:t>
      </w:r>
      <w:r>
        <w:t>: User wants to view</w:t>
      </w:r>
      <w:r>
        <w:rPr>
          <w:rFonts w:hint="eastAsia"/>
        </w:rPr>
        <w:t xml:space="preserve"> the</w:t>
      </w:r>
      <w:r>
        <w:t xml:space="preserve"> brief description of all of top rated </w:t>
      </w:r>
      <w:r>
        <w:rPr>
          <w:rFonts w:hint="eastAsia"/>
        </w:rPr>
        <w:t xml:space="preserve">TV </w:t>
      </w:r>
      <w:proofErr w:type="gramStart"/>
      <w:r>
        <w:rPr>
          <w:rFonts w:hint="eastAsia"/>
        </w:rPr>
        <w:t>shows</w:t>
      </w:r>
      <w:r>
        <w:t xml:space="preserve"> which</w:t>
      </w:r>
      <w:proofErr w:type="gramEnd"/>
      <w:r>
        <w:t xml:space="preserve"> are voted by users.</w:t>
      </w:r>
    </w:p>
    <w:p w14:paraId="14DE25DF" w14:textId="77777777" w:rsidR="004F037A" w:rsidRDefault="004F037A" w:rsidP="004F037A">
      <w:pPr>
        <w:ind w:left="480"/>
      </w:pPr>
      <w:r w:rsidRPr="003D1748">
        <w:rPr>
          <w:b/>
        </w:rPr>
        <w:t>Precondition</w:t>
      </w:r>
      <w:r>
        <w:t>: None</w:t>
      </w:r>
    </w:p>
    <w:p w14:paraId="295F964F" w14:textId="77777777" w:rsidR="004F037A" w:rsidRDefault="004F037A" w:rsidP="004F037A">
      <w:pPr>
        <w:ind w:left="480"/>
      </w:pPr>
      <w:r>
        <w:rPr>
          <w:b/>
        </w:rPr>
        <w:t>Actors</w:t>
      </w:r>
      <w:r w:rsidRPr="00226FC0">
        <w:t>:</w:t>
      </w:r>
      <w:r>
        <w:t xml:space="preserve"> User</w:t>
      </w:r>
    </w:p>
    <w:p w14:paraId="53161450" w14:textId="77777777" w:rsidR="004F037A" w:rsidRDefault="004F037A" w:rsidP="004F037A">
      <w:pPr>
        <w:ind w:left="60" w:firstLine="420"/>
      </w:pPr>
      <w:r w:rsidRPr="003D1748">
        <w:rPr>
          <w:b/>
        </w:rPr>
        <w:t>Steps</w:t>
      </w:r>
      <w:r>
        <w:t xml:space="preserve">: </w:t>
      </w:r>
    </w:p>
    <w:p w14:paraId="11162312" w14:textId="77777777" w:rsidR="004F037A" w:rsidRDefault="004F037A" w:rsidP="004F037A">
      <w:pPr>
        <w:pStyle w:val="a3"/>
        <w:numPr>
          <w:ilvl w:val="0"/>
          <w:numId w:val="16"/>
        </w:numPr>
        <w:ind w:firstLineChars="0"/>
      </w:pPr>
      <w:r>
        <w:t>[User] – Click the top rated tag</w:t>
      </w:r>
    </w:p>
    <w:p w14:paraId="194C337F" w14:textId="77777777" w:rsidR="004F037A" w:rsidRDefault="004F037A" w:rsidP="004F037A">
      <w:pPr>
        <w:pStyle w:val="a3"/>
        <w:numPr>
          <w:ilvl w:val="0"/>
          <w:numId w:val="16"/>
        </w:numPr>
        <w:ind w:firstLineChars="0"/>
      </w:pPr>
      <w:r>
        <w:t>[MTS] – Displays brief description</w:t>
      </w:r>
      <w:r>
        <w:rPr>
          <w:rFonts w:hint="eastAsia"/>
        </w:rPr>
        <w:t xml:space="preserve"> </w:t>
      </w:r>
      <w:r>
        <w:t xml:space="preserve">of all of top rated </w:t>
      </w:r>
      <w:r>
        <w:rPr>
          <w:rFonts w:hint="eastAsia"/>
        </w:rPr>
        <w:t>TV shows</w:t>
      </w:r>
      <w:r>
        <w:t xml:space="preserve"> which are voted by users.</w:t>
      </w:r>
    </w:p>
    <w:p w14:paraId="1B604D54" w14:textId="77777777" w:rsidR="004F037A" w:rsidRDefault="004F037A" w:rsidP="004F037A">
      <w:pPr>
        <w:ind w:firstLine="420"/>
      </w:pPr>
      <w:r w:rsidRPr="003D1748">
        <w:rPr>
          <w:b/>
        </w:rPr>
        <w:t>Post condition</w:t>
      </w:r>
      <w:r>
        <w:t>: None</w:t>
      </w:r>
    </w:p>
    <w:p w14:paraId="58836036" w14:textId="77777777" w:rsidR="004F037A" w:rsidRDefault="004F037A" w:rsidP="004F037A">
      <w:pPr>
        <w:ind w:firstLine="420"/>
      </w:pPr>
      <w:r w:rsidRPr="003D1748">
        <w:rPr>
          <w:b/>
        </w:rPr>
        <w:t>Alternate paths</w:t>
      </w:r>
      <w:r>
        <w:t>: None</w:t>
      </w:r>
    </w:p>
    <w:p w14:paraId="50D17F31" w14:textId="77777777" w:rsidR="004F037A" w:rsidRDefault="004F037A" w:rsidP="001D5000">
      <w:pPr>
        <w:ind w:firstLine="420"/>
        <w:rPr>
          <w:rFonts w:hint="eastAsia"/>
        </w:rPr>
      </w:pPr>
    </w:p>
    <w:p w14:paraId="7EDF69C7" w14:textId="77777777" w:rsidR="004F037A" w:rsidRDefault="004F037A" w:rsidP="001108FB">
      <w:pPr>
        <w:pStyle w:val="a3"/>
        <w:numPr>
          <w:ilvl w:val="0"/>
          <w:numId w:val="1"/>
        </w:numPr>
        <w:ind w:firstLineChars="0"/>
      </w:pPr>
      <w:r w:rsidRPr="003D1748">
        <w:rPr>
          <w:b/>
        </w:rPr>
        <w:t>Use Case</w:t>
      </w:r>
      <w:r>
        <w:t xml:space="preserve">: View </w:t>
      </w:r>
      <w:r>
        <w:rPr>
          <w:rFonts w:hint="eastAsia"/>
        </w:rPr>
        <w:t>on-the-air TV shows</w:t>
      </w:r>
    </w:p>
    <w:p w14:paraId="5BE9E55C" w14:textId="77777777" w:rsidR="004F037A" w:rsidRDefault="004F037A" w:rsidP="004F037A">
      <w:pPr>
        <w:ind w:left="480"/>
      </w:pPr>
      <w:r w:rsidRPr="003D1748">
        <w:rPr>
          <w:b/>
        </w:rPr>
        <w:t>Description</w:t>
      </w:r>
      <w:r>
        <w:t xml:space="preserve">: User wants to view brief description of </w:t>
      </w:r>
      <w:r>
        <w:rPr>
          <w:rFonts w:hint="eastAsia"/>
        </w:rPr>
        <w:t xml:space="preserve">TV </w:t>
      </w:r>
      <w:proofErr w:type="gramStart"/>
      <w:r>
        <w:rPr>
          <w:rFonts w:hint="eastAsia"/>
        </w:rPr>
        <w:t>shows</w:t>
      </w:r>
      <w:r>
        <w:t xml:space="preserve"> which</w:t>
      </w:r>
      <w:proofErr w:type="gramEnd"/>
      <w:r>
        <w:t xml:space="preserve"> are on </w:t>
      </w:r>
      <w:r>
        <w:rPr>
          <w:rFonts w:hint="eastAsia"/>
        </w:rPr>
        <w:t>the air</w:t>
      </w:r>
      <w:r>
        <w:t xml:space="preserve"> now.</w:t>
      </w:r>
    </w:p>
    <w:p w14:paraId="3710F42E" w14:textId="77777777" w:rsidR="004F037A" w:rsidRDefault="004F037A" w:rsidP="004F037A">
      <w:pPr>
        <w:ind w:left="480"/>
      </w:pPr>
      <w:r w:rsidRPr="003D1748">
        <w:rPr>
          <w:b/>
        </w:rPr>
        <w:t>Precondition</w:t>
      </w:r>
      <w:r>
        <w:t>: None</w:t>
      </w:r>
    </w:p>
    <w:p w14:paraId="207468EC" w14:textId="77777777" w:rsidR="004F037A" w:rsidRDefault="004F037A" w:rsidP="004F037A">
      <w:pPr>
        <w:ind w:left="480"/>
      </w:pPr>
      <w:r>
        <w:rPr>
          <w:b/>
        </w:rPr>
        <w:t>Actors</w:t>
      </w:r>
      <w:r w:rsidRPr="00226FC0">
        <w:t>:</w:t>
      </w:r>
      <w:r>
        <w:t xml:space="preserve"> User</w:t>
      </w:r>
    </w:p>
    <w:p w14:paraId="2CE9E1E7" w14:textId="77777777" w:rsidR="004F037A" w:rsidRDefault="004F037A" w:rsidP="004F037A">
      <w:pPr>
        <w:ind w:left="60" w:firstLine="420"/>
      </w:pPr>
      <w:r w:rsidRPr="003D1748">
        <w:rPr>
          <w:b/>
        </w:rPr>
        <w:t>Steps</w:t>
      </w:r>
      <w:r>
        <w:t xml:space="preserve">: </w:t>
      </w:r>
    </w:p>
    <w:p w14:paraId="238C2F4A" w14:textId="77777777" w:rsidR="004F037A" w:rsidRDefault="004F037A" w:rsidP="004F037A">
      <w:pPr>
        <w:pStyle w:val="a3"/>
        <w:numPr>
          <w:ilvl w:val="0"/>
          <w:numId w:val="16"/>
        </w:numPr>
        <w:ind w:firstLineChars="0"/>
      </w:pPr>
      <w:r>
        <w:t>[User] – Click the</w:t>
      </w:r>
      <w:r>
        <w:rPr>
          <w:rFonts w:hint="eastAsia"/>
        </w:rPr>
        <w:t xml:space="preserve"> on-the-air</w:t>
      </w:r>
      <w:r>
        <w:t xml:space="preserve"> tag</w:t>
      </w:r>
    </w:p>
    <w:p w14:paraId="53FEF197" w14:textId="77777777" w:rsidR="004F037A" w:rsidRDefault="004F037A" w:rsidP="004F037A">
      <w:pPr>
        <w:pStyle w:val="a3"/>
        <w:numPr>
          <w:ilvl w:val="0"/>
          <w:numId w:val="16"/>
        </w:numPr>
        <w:ind w:firstLineChars="0"/>
      </w:pPr>
      <w:r>
        <w:t>[MTS] – Displays brief description</w:t>
      </w:r>
      <w:r>
        <w:rPr>
          <w:rFonts w:hint="eastAsia"/>
        </w:rPr>
        <w:t xml:space="preserve"> </w:t>
      </w:r>
      <w:r>
        <w:t xml:space="preserve">of </w:t>
      </w:r>
      <w:r>
        <w:rPr>
          <w:rFonts w:hint="eastAsia"/>
        </w:rPr>
        <w:t>TV show</w:t>
      </w:r>
      <w:r>
        <w:t xml:space="preserve">s which are on </w:t>
      </w:r>
      <w:r>
        <w:rPr>
          <w:rFonts w:hint="eastAsia"/>
        </w:rPr>
        <w:t xml:space="preserve">the air </w:t>
      </w:r>
      <w:r>
        <w:t>now.</w:t>
      </w:r>
    </w:p>
    <w:p w14:paraId="7687012C" w14:textId="77777777" w:rsidR="004F037A" w:rsidRDefault="004F037A" w:rsidP="004F037A">
      <w:pPr>
        <w:ind w:firstLine="420"/>
      </w:pPr>
      <w:r w:rsidRPr="003D1748">
        <w:rPr>
          <w:b/>
        </w:rPr>
        <w:t>Post condition</w:t>
      </w:r>
      <w:r>
        <w:t>: None</w:t>
      </w:r>
    </w:p>
    <w:p w14:paraId="3444F497" w14:textId="77777777" w:rsidR="004F037A" w:rsidRDefault="004F037A" w:rsidP="004F037A">
      <w:pPr>
        <w:ind w:firstLine="420"/>
      </w:pPr>
      <w:r w:rsidRPr="003D1748">
        <w:rPr>
          <w:b/>
        </w:rPr>
        <w:t>Alternate paths</w:t>
      </w:r>
      <w:r>
        <w:t>: None</w:t>
      </w:r>
    </w:p>
    <w:p w14:paraId="54680538" w14:textId="77777777" w:rsidR="004F037A" w:rsidRPr="00D616E1" w:rsidRDefault="004F037A" w:rsidP="004F037A">
      <w:pPr>
        <w:ind w:firstLine="420"/>
      </w:pPr>
    </w:p>
    <w:p w14:paraId="359D104F" w14:textId="77777777" w:rsidR="004F037A" w:rsidRDefault="004F037A" w:rsidP="001108FB">
      <w:pPr>
        <w:pStyle w:val="a3"/>
        <w:numPr>
          <w:ilvl w:val="0"/>
          <w:numId w:val="1"/>
        </w:numPr>
        <w:ind w:firstLineChars="0"/>
      </w:pPr>
      <w:r w:rsidRPr="003D1748">
        <w:rPr>
          <w:b/>
        </w:rPr>
        <w:t>Use Case</w:t>
      </w:r>
      <w:r>
        <w:t xml:space="preserve">: View </w:t>
      </w:r>
      <w:r>
        <w:rPr>
          <w:rFonts w:hint="eastAsia"/>
        </w:rPr>
        <w:t>airing-today</w:t>
      </w:r>
      <w:r>
        <w:t xml:space="preserve"> </w:t>
      </w:r>
      <w:r>
        <w:rPr>
          <w:rFonts w:hint="eastAsia"/>
        </w:rPr>
        <w:t>TV shows</w:t>
      </w:r>
    </w:p>
    <w:p w14:paraId="65876DCE" w14:textId="77777777" w:rsidR="004F037A" w:rsidRDefault="004F037A" w:rsidP="004F037A">
      <w:pPr>
        <w:ind w:left="480"/>
      </w:pPr>
      <w:r w:rsidRPr="003D1748">
        <w:rPr>
          <w:b/>
        </w:rPr>
        <w:t>Description</w:t>
      </w:r>
      <w:r>
        <w:t xml:space="preserve">: User wants to view brief description of </w:t>
      </w:r>
      <w:r>
        <w:rPr>
          <w:rFonts w:hint="eastAsia"/>
        </w:rPr>
        <w:t xml:space="preserve">TV </w:t>
      </w:r>
      <w:proofErr w:type="gramStart"/>
      <w:r>
        <w:rPr>
          <w:rFonts w:hint="eastAsia"/>
        </w:rPr>
        <w:t>shows</w:t>
      </w:r>
      <w:r>
        <w:t xml:space="preserve"> which</w:t>
      </w:r>
      <w:proofErr w:type="gramEnd"/>
      <w:r>
        <w:t xml:space="preserve"> </w:t>
      </w:r>
      <w:r>
        <w:rPr>
          <w:rFonts w:hint="eastAsia"/>
        </w:rPr>
        <w:t>will be</w:t>
      </w:r>
      <w:r>
        <w:t xml:space="preserve"> </w:t>
      </w:r>
      <w:r>
        <w:rPr>
          <w:rFonts w:hint="eastAsia"/>
        </w:rPr>
        <w:t>airing today</w:t>
      </w:r>
      <w:r>
        <w:t>.</w:t>
      </w:r>
    </w:p>
    <w:p w14:paraId="178C6024" w14:textId="77777777" w:rsidR="004F037A" w:rsidRDefault="004F037A" w:rsidP="004F037A">
      <w:pPr>
        <w:ind w:left="480"/>
      </w:pPr>
      <w:r w:rsidRPr="003D1748">
        <w:rPr>
          <w:b/>
        </w:rPr>
        <w:t>Precondition</w:t>
      </w:r>
      <w:r>
        <w:t>: None</w:t>
      </w:r>
    </w:p>
    <w:p w14:paraId="7F50F28E" w14:textId="77777777" w:rsidR="004F037A" w:rsidRDefault="004F037A" w:rsidP="004F037A">
      <w:pPr>
        <w:ind w:left="480"/>
      </w:pPr>
      <w:r>
        <w:rPr>
          <w:b/>
        </w:rPr>
        <w:t>Actors</w:t>
      </w:r>
      <w:r w:rsidRPr="00226FC0">
        <w:t>:</w:t>
      </w:r>
      <w:r>
        <w:t xml:space="preserve"> User</w:t>
      </w:r>
    </w:p>
    <w:p w14:paraId="5F763B9A" w14:textId="77777777" w:rsidR="004F037A" w:rsidRDefault="004F037A" w:rsidP="004F037A">
      <w:pPr>
        <w:ind w:left="60" w:firstLine="420"/>
      </w:pPr>
      <w:r w:rsidRPr="003D1748">
        <w:rPr>
          <w:b/>
        </w:rPr>
        <w:t>Steps</w:t>
      </w:r>
      <w:r>
        <w:t xml:space="preserve">: </w:t>
      </w:r>
    </w:p>
    <w:p w14:paraId="55D97343" w14:textId="77777777" w:rsidR="004F037A" w:rsidRDefault="004F037A" w:rsidP="004F037A">
      <w:pPr>
        <w:pStyle w:val="a3"/>
        <w:numPr>
          <w:ilvl w:val="0"/>
          <w:numId w:val="16"/>
        </w:numPr>
        <w:ind w:firstLineChars="0"/>
      </w:pPr>
      <w:r>
        <w:t xml:space="preserve">[User] – Click the </w:t>
      </w:r>
      <w:r>
        <w:rPr>
          <w:rFonts w:hint="eastAsia"/>
        </w:rPr>
        <w:t>airing-today</w:t>
      </w:r>
      <w:r>
        <w:t xml:space="preserve"> tag</w:t>
      </w:r>
    </w:p>
    <w:p w14:paraId="1227B5E6" w14:textId="77777777" w:rsidR="004F037A" w:rsidRDefault="004F037A" w:rsidP="004F037A">
      <w:pPr>
        <w:pStyle w:val="a3"/>
        <w:numPr>
          <w:ilvl w:val="0"/>
          <w:numId w:val="16"/>
        </w:numPr>
        <w:ind w:firstLineChars="0"/>
      </w:pPr>
      <w:r>
        <w:t>[MTS] – Displays brief description</w:t>
      </w:r>
      <w:r>
        <w:rPr>
          <w:rFonts w:hint="eastAsia"/>
        </w:rPr>
        <w:t xml:space="preserve"> </w:t>
      </w:r>
      <w:r>
        <w:t xml:space="preserve">of </w:t>
      </w:r>
      <w:r>
        <w:rPr>
          <w:rFonts w:hint="eastAsia"/>
        </w:rPr>
        <w:t>TV shows</w:t>
      </w:r>
      <w:r>
        <w:t xml:space="preserve"> which </w:t>
      </w:r>
      <w:r>
        <w:rPr>
          <w:rFonts w:hint="eastAsia"/>
        </w:rPr>
        <w:t>will be airing today</w:t>
      </w:r>
      <w:r>
        <w:t>.</w:t>
      </w:r>
    </w:p>
    <w:p w14:paraId="1879E2E4" w14:textId="77777777" w:rsidR="004F037A" w:rsidRDefault="004F037A" w:rsidP="004F037A">
      <w:pPr>
        <w:ind w:firstLine="420"/>
      </w:pPr>
      <w:r w:rsidRPr="003D1748">
        <w:rPr>
          <w:b/>
        </w:rPr>
        <w:t>Post condition</w:t>
      </w:r>
      <w:r>
        <w:t>: None</w:t>
      </w:r>
    </w:p>
    <w:p w14:paraId="1702105C" w14:textId="77777777" w:rsidR="004F037A" w:rsidRDefault="004F037A" w:rsidP="004F037A">
      <w:pPr>
        <w:ind w:firstLine="420"/>
      </w:pPr>
      <w:r w:rsidRPr="003D1748">
        <w:rPr>
          <w:b/>
        </w:rPr>
        <w:t>Alternate paths</w:t>
      </w:r>
      <w:r>
        <w:t>: None</w:t>
      </w:r>
    </w:p>
    <w:p w14:paraId="2FCDA27D" w14:textId="77777777" w:rsidR="004F037A" w:rsidRDefault="004F037A" w:rsidP="001D5000">
      <w:pPr>
        <w:ind w:firstLine="420"/>
        <w:rPr>
          <w:rFonts w:hint="eastAsia"/>
        </w:rPr>
      </w:pPr>
    </w:p>
    <w:p w14:paraId="11B4D267" w14:textId="77777777" w:rsidR="004F037A" w:rsidRDefault="004F037A" w:rsidP="001108FB">
      <w:pPr>
        <w:pStyle w:val="a3"/>
        <w:numPr>
          <w:ilvl w:val="0"/>
          <w:numId w:val="1"/>
        </w:numPr>
        <w:ind w:firstLineChars="0"/>
      </w:pPr>
      <w:r w:rsidRPr="003D1748">
        <w:rPr>
          <w:b/>
        </w:rPr>
        <w:t>Use Case</w:t>
      </w:r>
      <w:r>
        <w:t xml:space="preserve">: </w:t>
      </w:r>
      <w:r>
        <w:rPr>
          <w:rFonts w:hint="eastAsia"/>
        </w:rPr>
        <w:t>search TV shows</w:t>
      </w:r>
    </w:p>
    <w:p w14:paraId="60F88744" w14:textId="77777777" w:rsidR="004F037A" w:rsidRDefault="004F037A" w:rsidP="004F037A">
      <w:pPr>
        <w:ind w:left="480"/>
      </w:pPr>
      <w:r w:rsidRPr="003D1748">
        <w:rPr>
          <w:b/>
        </w:rPr>
        <w:t>Description</w:t>
      </w:r>
      <w:r>
        <w:t xml:space="preserve">: User wants to </w:t>
      </w:r>
      <w:r>
        <w:rPr>
          <w:rFonts w:hint="eastAsia"/>
        </w:rPr>
        <w:t>search some TV shows by their names or by actors of the TV shows.</w:t>
      </w:r>
    </w:p>
    <w:p w14:paraId="396A3157" w14:textId="77777777" w:rsidR="004F037A" w:rsidRDefault="004F037A" w:rsidP="004F037A">
      <w:pPr>
        <w:ind w:left="480"/>
      </w:pPr>
      <w:r w:rsidRPr="003D1748">
        <w:rPr>
          <w:b/>
        </w:rPr>
        <w:t>Precondition</w:t>
      </w:r>
      <w:r>
        <w:t>: None</w:t>
      </w:r>
    </w:p>
    <w:p w14:paraId="39F3B730" w14:textId="77777777" w:rsidR="004F037A" w:rsidRDefault="004F037A" w:rsidP="004F037A">
      <w:pPr>
        <w:ind w:left="480"/>
      </w:pPr>
      <w:r>
        <w:rPr>
          <w:b/>
        </w:rPr>
        <w:t>Actors</w:t>
      </w:r>
      <w:r w:rsidRPr="00226FC0">
        <w:t>:</w:t>
      </w:r>
      <w:r>
        <w:t xml:space="preserve"> User</w:t>
      </w:r>
    </w:p>
    <w:p w14:paraId="55C78B72" w14:textId="77777777" w:rsidR="004F037A" w:rsidRDefault="004F037A" w:rsidP="004F037A">
      <w:pPr>
        <w:ind w:left="60" w:firstLine="420"/>
      </w:pPr>
      <w:r w:rsidRPr="003D1748">
        <w:rPr>
          <w:b/>
        </w:rPr>
        <w:t>Steps</w:t>
      </w:r>
      <w:r>
        <w:t xml:space="preserve">: </w:t>
      </w:r>
    </w:p>
    <w:p w14:paraId="633D7A8A" w14:textId="77777777" w:rsidR="004F037A" w:rsidRDefault="004F037A" w:rsidP="004F037A">
      <w:pPr>
        <w:pStyle w:val="a3"/>
        <w:numPr>
          <w:ilvl w:val="0"/>
          <w:numId w:val="16"/>
        </w:numPr>
        <w:ind w:firstLineChars="0"/>
      </w:pPr>
      <w:r>
        <w:t xml:space="preserve">[User] – </w:t>
      </w:r>
      <w:r>
        <w:rPr>
          <w:rFonts w:hint="eastAsia"/>
        </w:rPr>
        <w:t>Input TV shows</w:t>
      </w:r>
      <w:r>
        <w:t>’</w:t>
      </w:r>
      <w:r>
        <w:rPr>
          <w:rFonts w:hint="eastAsia"/>
        </w:rPr>
        <w:t xml:space="preserve"> names or actors</w:t>
      </w:r>
      <w:r>
        <w:t>’</w:t>
      </w:r>
      <w:r>
        <w:rPr>
          <w:rFonts w:hint="eastAsia"/>
        </w:rPr>
        <w:t xml:space="preserve"> name of TV shows.</w:t>
      </w:r>
    </w:p>
    <w:p w14:paraId="4892F013" w14:textId="77777777" w:rsidR="004F037A" w:rsidRDefault="004F037A" w:rsidP="004F037A">
      <w:pPr>
        <w:pStyle w:val="a3"/>
        <w:numPr>
          <w:ilvl w:val="0"/>
          <w:numId w:val="16"/>
        </w:numPr>
        <w:ind w:firstLineChars="0"/>
      </w:pPr>
      <w:r>
        <w:t xml:space="preserve">[MTS] – Displays brief </w:t>
      </w:r>
      <w:r>
        <w:rPr>
          <w:rFonts w:hint="eastAsia"/>
        </w:rPr>
        <w:t xml:space="preserve">description </w:t>
      </w:r>
      <w:r>
        <w:t xml:space="preserve">of </w:t>
      </w:r>
      <w:r>
        <w:rPr>
          <w:rFonts w:hint="eastAsia"/>
        </w:rPr>
        <w:t>all TV shows that are related to inputs of users.</w:t>
      </w:r>
    </w:p>
    <w:p w14:paraId="4810F0FA" w14:textId="77777777" w:rsidR="004F037A" w:rsidRDefault="004F037A" w:rsidP="004F037A">
      <w:pPr>
        <w:ind w:firstLine="420"/>
      </w:pPr>
      <w:r w:rsidRPr="003D1748">
        <w:rPr>
          <w:b/>
        </w:rPr>
        <w:t>Post condition</w:t>
      </w:r>
      <w:r>
        <w:t>: None</w:t>
      </w:r>
    </w:p>
    <w:p w14:paraId="4CF98C1F" w14:textId="77777777" w:rsidR="004F037A" w:rsidRDefault="004F037A" w:rsidP="004F037A">
      <w:pPr>
        <w:ind w:firstLine="420"/>
      </w:pPr>
      <w:r w:rsidRPr="003D1748">
        <w:rPr>
          <w:b/>
        </w:rPr>
        <w:t>Alternate paths</w:t>
      </w:r>
      <w:r>
        <w:t xml:space="preserve">: </w:t>
      </w:r>
    </w:p>
    <w:p w14:paraId="1C817148" w14:textId="77777777" w:rsidR="004F037A" w:rsidRDefault="004F037A" w:rsidP="004F037A">
      <w:pPr>
        <w:pStyle w:val="a3"/>
        <w:numPr>
          <w:ilvl w:val="0"/>
          <w:numId w:val="16"/>
        </w:numPr>
        <w:ind w:firstLineChars="0"/>
      </w:pPr>
      <w:r>
        <w:t xml:space="preserve">[User] – </w:t>
      </w:r>
      <w:r>
        <w:rPr>
          <w:rFonts w:hint="eastAsia"/>
        </w:rPr>
        <w:t>Input TV shows</w:t>
      </w:r>
      <w:r>
        <w:t>’</w:t>
      </w:r>
      <w:r>
        <w:rPr>
          <w:rFonts w:hint="eastAsia"/>
        </w:rPr>
        <w:t xml:space="preserve"> names or actors</w:t>
      </w:r>
      <w:r>
        <w:t>’</w:t>
      </w:r>
      <w:r>
        <w:rPr>
          <w:rFonts w:hint="eastAsia"/>
        </w:rPr>
        <w:t xml:space="preserve"> name of TV shows.</w:t>
      </w:r>
    </w:p>
    <w:p w14:paraId="2CE39FD7" w14:textId="77777777" w:rsidR="004F037A" w:rsidRDefault="004F037A" w:rsidP="004F037A">
      <w:pPr>
        <w:pStyle w:val="a3"/>
        <w:numPr>
          <w:ilvl w:val="0"/>
          <w:numId w:val="16"/>
        </w:numPr>
        <w:ind w:firstLineChars="0"/>
      </w:pPr>
      <w:r>
        <w:t>[MTS] –</w:t>
      </w:r>
      <w:r>
        <w:rPr>
          <w:rFonts w:hint="eastAsia"/>
        </w:rPr>
        <w:t>Displays error message that no related TV shows found!</w:t>
      </w:r>
    </w:p>
    <w:p w14:paraId="3377B5ED" w14:textId="77777777" w:rsidR="004F037A" w:rsidRPr="001B76B2" w:rsidRDefault="004F037A" w:rsidP="004F037A">
      <w:pPr>
        <w:ind w:firstLine="420"/>
      </w:pPr>
    </w:p>
    <w:p w14:paraId="128B0F21" w14:textId="77777777" w:rsidR="004F037A" w:rsidRDefault="004F037A" w:rsidP="001108FB">
      <w:pPr>
        <w:pStyle w:val="a3"/>
        <w:numPr>
          <w:ilvl w:val="0"/>
          <w:numId w:val="1"/>
        </w:numPr>
        <w:ind w:firstLineChars="0"/>
      </w:pPr>
      <w:r w:rsidRPr="003D1748">
        <w:rPr>
          <w:b/>
        </w:rPr>
        <w:t>Use Case</w:t>
      </w:r>
      <w:r>
        <w:t xml:space="preserve">: </w:t>
      </w:r>
      <w:r>
        <w:rPr>
          <w:rFonts w:hint="eastAsia"/>
        </w:rPr>
        <w:t>search Actors</w:t>
      </w:r>
    </w:p>
    <w:p w14:paraId="7BD02A25" w14:textId="77777777" w:rsidR="004F037A" w:rsidRDefault="004F037A" w:rsidP="004F037A">
      <w:pPr>
        <w:ind w:left="480"/>
      </w:pPr>
      <w:r w:rsidRPr="003D1748">
        <w:rPr>
          <w:b/>
        </w:rPr>
        <w:t>Description</w:t>
      </w:r>
      <w:r>
        <w:t xml:space="preserve">: User wants to </w:t>
      </w:r>
      <w:r>
        <w:rPr>
          <w:rFonts w:hint="eastAsia"/>
        </w:rPr>
        <w:t>search some actors by their names.</w:t>
      </w:r>
    </w:p>
    <w:p w14:paraId="7BEDC061" w14:textId="77777777" w:rsidR="004F037A" w:rsidRDefault="004F037A" w:rsidP="004F037A">
      <w:pPr>
        <w:ind w:left="480"/>
      </w:pPr>
      <w:r w:rsidRPr="003D1748">
        <w:rPr>
          <w:b/>
        </w:rPr>
        <w:t>Precondition</w:t>
      </w:r>
      <w:r>
        <w:t>: None</w:t>
      </w:r>
    </w:p>
    <w:p w14:paraId="6AFA3BA7" w14:textId="77777777" w:rsidR="004F037A" w:rsidRDefault="004F037A" w:rsidP="004F037A">
      <w:pPr>
        <w:ind w:left="480"/>
      </w:pPr>
      <w:r>
        <w:rPr>
          <w:b/>
        </w:rPr>
        <w:t>Actors</w:t>
      </w:r>
      <w:r w:rsidRPr="00226FC0">
        <w:t>:</w:t>
      </w:r>
      <w:r>
        <w:t xml:space="preserve"> User</w:t>
      </w:r>
    </w:p>
    <w:p w14:paraId="1CCF5D99" w14:textId="77777777" w:rsidR="004F037A" w:rsidRDefault="004F037A" w:rsidP="004F037A">
      <w:pPr>
        <w:ind w:left="60" w:firstLine="420"/>
      </w:pPr>
      <w:r w:rsidRPr="003D1748">
        <w:rPr>
          <w:b/>
        </w:rPr>
        <w:t>Steps</w:t>
      </w:r>
      <w:r>
        <w:t xml:space="preserve">: </w:t>
      </w:r>
    </w:p>
    <w:p w14:paraId="5A4667A9" w14:textId="77777777" w:rsidR="004F037A" w:rsidRDefault="004F037A" w:rsidP="004F037A">
      <w:pPr>
        <w:pStyle w:val="a3"/>
        <w:numPr>
          <w:ilvl w:val="0"/>
          <w:numId w:val="16"/>
        </w:numPr>
        <w:ind w:firstLineChars="0"/>
      </w:pPr>
      <w:r>
        <w:t xml:space="preserve">[User] – </w:t>
      </w:r>
      <w:r>
        <w:rPr>
          <w:rFonts w:hint="eastAsia"/>
        </w:rPr>
        <w:t>Input actors</w:t>
      </w:r>
      <w:r>
        <w:t>’</w:t>
      </w:r>
      <w:r>
        <w:rPr>
          <w:rFonts w:hint="eastAsia"/>
        </w:rPr>
        <w:t xml:space="preserve"> name.</w:t>
      </w:r>
    </w:p>
    <w:p w14:paraId="5A039742" w14:textId="77777777" w:rsidR="004F037A" w:rsidRDefault="004F037A" w:rsidP="004F037A">
      <w:pPr>
        <w:pStyle w:val="a3"/>
        <w:numPr>
          <w:ilvl w:val="0"/>
          <w:numId w:val="16"/>
        </w:numPr>
        <w:ind w:firstLineChars="0"/>
      </w:pPr>
      <w:r>
        <w:t xml:space="preserve">[MTS] – Displays brief </w:t>
      </w:r>
      <w:r>
        <w:rPr>
          <w:rFonts w:hint="eastAsia"/>
        </w:rPr>
        <w:t xml:space="preserve">description </w:t>
      </w:r>
      <w:r>
        <w:t xml:space="preserve">of </w:t>
      </w:r>
      <w:r>
        <w:rPr>
          <w:rFonts w:hint="eastAsia"/>
        </w:rPr>
        <w:t>all movies and TV shows that are related to inputs of users.</w:t>
      </w:r>
    </w:p>
    <w:p w14:paraId="56CEA926" w14:textId="77777777" w:rsidR="004F037A" w:rsidRDefault="004F037A" w:rsidP="004F037A">
      <w:pPr>
        <w:ind w:firstLine="420"/>
      </w:pPr>
      <w:r w:rsidRPr="003D1748">
        <w:rPr>
          <w:b/>
        </w:rPr>
        <w:t>Post condition</w:t>
      </w:r>
      <w:r>
        <w:t>: None</w:t>
      </w:r>
    </w:p>
    <w:p w14:paraId="513BFF67" w14:textId="77777777" w:rsidR="004F037A" w:rsidRDefault="004F037A" w:rsidP="004F037A">
      <w:pPr>
        <w:ind w:firstLine="420"/>
      </w:pPr>
      <w:r w:rsidRPr="003D1748">
        <w:rPr>
          <w:b/>
        </w:rPr>
        <w:t>Alternate paths</w:t>
      </w:r>
      <w:r>
        <w:t xml:space="preserve">: </w:t>
      </w:r>
    </w:p>
    <w:p w14:paraId="05C20224" w14:textId="77777777" w:rsidR="004F037A" w:rsidRDefault="004F037A" w:rsidP="004F037A">
      <w:pPr>
        <w:pStyle w:val="a3"/>
        <w:numPr>
          <w:ilvl w:val="0"/>
          <w:numId w:val="16"/>
        </w:numPr>
        <w:ind w:firstLineChars="0"/>
      </w:pPr>
      <w:r>
        <w:t>[User] –</w:t>
      </w:r>
      <w:r>
        <w:rPr>
          <w:rFonts w:hint="eastAsia"/>
        </w:rPr>
        <w:t>Input actors</w:t>
      </w:r>
      <w:r>
        <w:t>’</w:t>
      </w:r>
      <w:r>
        <w:rPr>
          <w:rFonts w:hint="eastAsia"/>
        </w:rPr>
        <w:t xml:space="preserve"> name.</w:t>
      </w:r>
    </w:p>
    <w:p w14:paraId="283870C9" w14:textId="77777777" w:rsidR="001108FB" w:rsidRDefault="004F037A" w:rsidP="001108FB">
      <w:pPr>
        <w:pStyle w:val="a3"/>
        <w:numPr>
          <w:ilvl w:val="0"/>
          <w:numId w:val="16"/>
        </w:numPr>
        <w:ind w:firstLineChars="0"/>
      </w:pPr>
      <w:r>
        <w:t>[MTS] –</w:t>
      </w:r>
      <w:r>
        <w:rPr>
          <w:rFonts w:hint="eastAsia"/>
        </w:rPr>
        <w:t>Displays error message that no related actors found!</w:t>
      </w:r>
    </w:p>
    <w:p w14:paraId="5C1F1311" w14:textId="77777777" w:rsidR="001108FB" w:rsidRDefault="001108FB" w:rsidP="001108FB"/>
    <w:p w14:paraId="2F2B5CAD" w14:textId="77777777" w:rsidR="001108FB" w:rsidRDefault="001108FB" w:rsidP="001108FB"/>
    <w:p w14:paraId="73C000D4" w14:textId="184B9049" w:rsidR="001D5000" w:rsidRPr="001108FB" w:rsidRDefault="001108FB" w:rsidP="001108FB">
      <w:pPr>
        <w:rPr>
          <w:rFonts w:cs="Helvetica Neue"/>
          <w:color w:val="262626"/>
          <w:kern w:val="0"/>
        </w:rPr>
      </w:pPr>
      <w:r w:rsidRPr="001108FB">
        <w:rPr>
          <w:rFonts w:cs="Helvetica Neue" w:hint="eastAsia"/>
          <w:color w:val="262626"/>
          <w:kern w:val="0"/>
        </w:rPr>
        <w:t>7. UML</w:t>
      </w:r>
      <w:r w:rsidRPr="001108FB">
        <w:rPr>
          <w:rFonts w:cs="Helvetica Neue"/>
          <w:color w:val="262626"/>
          <w:kern w:val="0"/>
        </w:rPr>
        <w:t xml:space="preserve"> Diagram</w:t>
      </w:r>
    </w:p>
    <w:p w14:paraId="49D9C208" w14:textId="77777777" w:rsidR="001108FB" w:rsidRDefault="001108FB" w:rsidP="001D5000">
      <w:pPr>
        <w:pStyle w:val="a3"/>
        <w:ind w:left="480" w:firstLineChars="0" w:firstLine="0"/>
      </w:pPr>
    </w:p>
    <w:p w14:paraId="04532E16" w14:textId="77777777" w:rsidR="00423D2B" w:rsidRPr="001A7B17" w:rsidRDefault="00423D2B" w:rsidP="001A7B17">
      <w:pPr>
        <w:rPr>
          <w:rFonts w:cs="Helvetica Neue"/>
          <w:color w:val="262626"/>
          <w:kern w:val="0"/>
        </w:rPr>
      </w:pPr>
    </w:p>
    <w:p w14:paraId="0D1B9C79" w14:textId="68F69294" w:rsidR="009F382C" w:rsidRPr="00A2166B" w:rsidRDefault="001108FB" w:rsidP="009F382C">
      <w:r>
        <w:rPr>
          <w:noProof/>
        </w:rPr>
        <w:drawing>
          <wp:anchor distT="0" distB="0" distL="114300" distR="114300" simplePos="0" relativeHeight="251658240" behindDoc="0" locked="0" layoutInCell="1" allowOverlap="1" wp14:anchorId="36CB3A9B" wp14:editId="4B6175BF">
            <wp:simplePos x="0" y="0"/>
            <wp:positionH relativeFrom="column">
              <wp:posOffset>-571500</wp:posOffset>
            </wp:positionH>
            <wp:positionV relativeFrom="paragraph">
              <wp:posOffset>64135</wp:posOffset>
            </wp:positionV>
            <wp:extent cx="6710680" cy="4538980"/>
            <wp:effectExtent l="0" t="0" r="0" b="7620"/>
            <wp:wrapTopAndBottom/>
            <wp:docPr id="2" name="图片 2" descr="Macintosh HD:Users:cheerhou:Downloads: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erhou:Downloads:1.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0680" cy="453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77300" w14:textId="48BBD566" w:rsidR="00306D1A" w:rsidRPr="00A2166B" w:rsidRDefault="00306D1A" w:rsidP="00306D1A">
      <w:pPr>
        <w:pStyle w:val="a3"/>
        <w:ind w:left="480" w:firstLineChars="0" w:firstLine="0"/>
      </w:pPr>
    </w:p>
    <w:sectPr w:rsidR="00306D1A" w:rsidRPr="00A2166B" w:rsidSect="0008517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4"/>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7"/>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9"/>
      <w:numFmt w:val="decimal"/>
      <w:lvlText w:val="%1."/>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BE45DFB"/>
    <w:multiLevelType w:val="hybridMultilevel"/>
    <w:tmpl w:val="F1783E0A"/>
    <w:lvl w:ilvl="0" w:tplc="B52CF5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C88712B"/>
    <w:multiLevelType w:val="hybridMultilevel"/>
    <w:tmpl w:val="E8523868"/>
    <w:lvl w:ilvl="0" w:tplc="37ECB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0676D0"/>
    <w:multiLevelType w:val="hybridMultilevel"/>
    <w:tmpl w:val="3288E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2B013CD"/>
    <w:multiLevelType w:val="hybridMultilevel"/>
    <w:tmpl w:val="8190E0F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F7E501B"/>
    <w:multiLevelType w:val="hybridMultilevel"/>
    <w:tmpl w:val="CE4A6360"/>
    <w:lvl w:ilvl="0" w:tplc="269A5E0E">
      <w:start w:val="1"/>
      <w:numFmt w:val="bullet"/>
      <w:lvlText w:val=""/>
      <w:lvlJc w:val="left"/>
      <w:pPr>
        <w:ind w:left="960" w:hanging="223"/>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6"/>
  </w:num>
  <w:num w:numId="16">
    <w:abstractNumId w:val="17"/>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66B"/>
    <w:rsid w:val="00085177"/>
    <w:rsid w:val="001108FB"/>
    <w:rsid w:val="001A7B17"/>
    <w:rsid w:val="001B680B"/>
    <w:rsid w:val="001D5000"/>
    <w:rsid w:val="00291E10"/>
    <w:rsid w:val="00306D1A"/>
    <w:rsid w:val="00423D2B"/>
    <w:rsid w:val="004E6C9D"/>
    <w:rsid w:val="004F037A"/>
    <w:rsid w:val="004F577E"/>
    <w:rsid w:val="005073AC"/>
    <w:rsid w:val="00531096"/>
    <w:rsid w:val="007D44CA"/>
    <w:rsid w:val="009F382C"/>
    <w:rsid w:val="00A2166B"/>
    <w:rsid w:val="00C44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4C8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66B"/>
    <w:pPr>
      <w:ind w:firstLineChars="200" w:firstLine="420"/>
    </w:pPr>
  </w:style>
  <w:style w:type="paragraph" w:styleId="a4">
    <w:name w:val="Balloon Text"/>
    <w:basedOn w:val="a"/>
    <w:link w:val="a5"/>
    <w:uiPriority w:val="99"/>
    <w:semiHidden/>
    <w:unhideWhenUsed/>
    <w:rsid w:val="00C44AE2"/>
    <w:rPr>
      <w:rFonts w:ascii="Heiti SC Light" w:eastAsia="Heiti SC Light"/>
      <w:sz w:val="18"/>
      <w:szCs w:val="18"/>
    </w:rPr>
  </w:style>
  <w:style w:type="character" w:customStyle="1" w:styleId="a5">
    <w:name w:val="批注框文本字符"/>
    <w:basedOn w:val="a0"/>
    <w:link w:val="a4"/>
    <w:uiPriority w:val="99"/>
    <w:semiHidden/>
    <w:rsid w:val="00C44AE2"/>
    <w:rPr>
      <w:rFonts w:ascii="Heiti SC Light" w:eastAsia="Heiti SC Light"/>
      <w:sz w:val="18"/>
      <w:szCs w:val="18"/>
    </w:rPr>
  </w:style>
  <w:style w:type="character" w:customStyle="1" w:styleId="apple-converted-space">
    <w:name w:val="apple-converted-space"/>
    <w:basedOn w:val="a0"/>
    <w:rsid w:val="001108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66B"/>
    <w:pPr>
      <w:ind w:firstLineChars="200" w:firstLine="420"/>
    </w:pPr>
  </w:style>
  <w:style w:type="paragraph" w:styleId="a4">
    <w:name w:val="Balloon Text"/>
    <w:basedOn w:val="a"/>
    <w:link w:val="a5"/>
    <w:uiPriority w:val="99"/>
    <w:semiHidden/>
    <w:unhideWhenUsed/>
    <w:rsid w:val="00C44AE2"/>
    <w:rPr>
      <w:rFonts w:ascii="Heiti SC Light" w:eastAsia="Heiti SC Light"/>
      <w:sz w:val="18"/>
      <w:szCs w:val="18"/>
    </w:rPr>
  </w:style>
  <w:style w:type="character" w:customStyle="1" w:styleId="a5">
    <w:name w:val="批注框文本字符"/>
    <w:basedOn w:val="a0"/>
    <w:link w:val="a4"/>
    <w:uiPriority w:val="99"/>
    <w:semiHidden/>
    <w:rsid w:val="00C44AE2"/>
    <w:rPr>
      <w:rFonts w:ascii="Heiti SC Light" w:eastAsia="Heiti SC Light"/>
      <w:sz w:val="18"/>
      <w:szCs w:val="18"/>
    </w:rPr>
  </w:style>
  <w:style w:type="character" w:customStyle="1" w:styleId="apple-converted-space">
    <w:name w:val="apple-converted-space"/>
    <w:basedOn w:val="a0"/>
    <w:rsid w:val="0011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69276">
      <w:bodyDiv w:val="1"/>
      <w:marLeft w:val="0"/>
      <w:marRight w:val="0"/>
      <w:marTop w:val="0"/>
      <w:marBottom w:val="0"/>
      <w:divBdr>
        <w:top w:val="none" w:sz="0" w:space="0" w:color="auto"/>
        <w:left w:val="none" w:sz="0" w:space="0" w:color="auto"/>
        <w:bottom w:val="none" w:sz="0" w:space="0" w:color="auto"/>
        <w:right w:val="none" w:sz="0" w:space="0" w:color="auto"/>
      </w:divBdr>
    </w:div>
    <w:div w:id="2108036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1358</Words>
  <Characters>7744</Characters>
  <Application>Microsoft Macintosh Word</Application>
  <DocSecurity>0</DocSecurity>
  <Lines>64</Lines>
  <Paragraphs>18</Paragraphs>
  <ScaleCrop>false</ScaleCrop>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Cheer Hou</dc:creator>
  <cp:keywords/>
  <dc:description/>
  <cp:lastModifiedBy>Cheer Hou</cp:lastModifiedBy>
  <cp:revision>2</cp:revision>
  <dcterms:created xsi:type="dcterms:W3CDTF">2014-12-11T22:50:00Z</dcterms:created>
  <dcterms:modified xsi:type="dcterms:W3CDTF">2014-12-11T22:50:00Z</dcterms:modified>
</cp:coreProperties>
</file>